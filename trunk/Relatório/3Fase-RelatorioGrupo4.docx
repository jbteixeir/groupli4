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29" w:rsidRDefault="00D77422" w:rsidP="00CA0329">
      <w:r w:rsidRPr="00D77422">
        <w:rPr>
          <w:noProof/>
          <w:lang w:val="pt-PT" w:eastAsia="pt-PT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176.25pt;height:87.75pt;visibility:visible">
            <v:imagedata r:id="rId7" o:title=""/>
          </v:shape>
        </w:pict>
      </w:r>
    </w:p>
    <w:p w:rsidR="00CA0329" w:rsidRPr="006744F0" w:rsidRDefault="00CA0329" w:rsidP="00CA0329">
      <w:pPr>
        <w:rPr>
          <w:b/>
          <w:bCs/>
          <w:sz w:val="32"/>
          <w:szCs w:val="32"/>
          <w:lang w:val="pt-PT"/>
        </w:rPr>
      </w:pPr>
      <w:r w:rsidRPr="006744F0">
        <w:rPr>
          <w:b/>
          <w:bCs/>
          <w:sz w:val="32"/>
          <w:szCs w:val="32"/>
          <w:lang w:val="pt-PT"/>
        </w:rPr>
        <w:t>Universidade do Minho</w:t>
      </w:r>
    </w:p>
    <w:p w:rsidR="00CA0329" w:rsidRPr="006744F0" w:rsidRDefault="00CA0329" w:rsidP="00CA0329">
      <w:pPr>
        <w:rPr>
          <w:color w:val="CCCCCC"/>
          <w:sz w:val="32"/>
          <w:szCs w:val="32"/>
          <w:lang w:val="pt-PT"/>
        </w:rPr>
      </w:pPr>
      <w:r w:rsidRPr="006744F0">
        <w:rPr>
          <w:color w:val="CCCCCC"/>
          <w:sz w:val="32"/>
          <w:szCs w:val="32"/>
          <w:lang w:val="pt-PT"/>
        </w:rPr>
        <w:t>Licenciatura em Engenharia Informática</w:t>
      </w:r>
    </w:p>
    <w:p w:rsidR="00CA0329" w:rsidRPr="006744F0" w:rsidRDefault="00CA0329" w:rsidP="00CA0329">
      <w:pPr>
        <w:rPr>
          <w:color w:val="CCCCCC"/>
          <w:sz w:val="32"/>
          <w:szCs w:val="32"/>
          <w:lang w:val="pt-PT"/>
        </w:rPr>
      </w:pPr>
      <w:r w:rsidRPr="006744F0">
        <w:rPr>
          <w:color w:val="CCCCCC"/>
          <w:sz w:val="32"/>
          <w:szCs w:val="32"/>
          <w:lang w:val="pt-PT"/>
        </w:rPr>
        <w:t>3º Ano</w:t>
      </w:r>
    </w:p>
    <w:p w:rsidR="00CA0329" w:rsidRPr="006744F0" w:rsidRDefault="00CA0329" w:rsidP="00CA0329">
      <w:pPr>
        <w:rPr>
          <w:color w:val="CCCCCC"/>
          <w:sz w:val="32"/>
          <w:szCs w:val="32"/>
          <w:lang w:val="pt-PT"/>
        </w:rPr>
      </w:pPr>
    </w:p>
    <w:p w:rsidR="00CA0329" w:rsidRPr="006744F0" w:rsidRDefault="00CA0329" w:rsidP="00CA0329">
      <w:pPr>
        <w:rPr>
          <w:b/>
          <w:bCs/>
          <w:sz w:val="32"/>
          <w:szCs w:val="32"/>
          <w:lang w:val="pt-PT"/>
        </w:rPr>
      </w:pPr>
      <w:r w:rsidRPr="006744F0">
        <w:rPr>
          <w:b/>
          <w:bCs/>
          <w:sz w:val="32"/>
          <w:szCs w:val="32"/>
          <w:lang w:val="pt-PT"/>
        </w:rPr>
        <w:t>Laboratórios de Informática IV</w:t>
      </w:r>
    </w:p>
    <w:p w:rsidR="00CA0329" w:rsidRPr="006744F0" w:rsidRDefault="00CA0329" w:rsidP="00CA0329">
      <w:pPr>
        <w:rPr>
          <w:sz w:val="32"/>
          <w:szCs w:val="32"/>
          <w:lang w:val="pt-PT"/>
        </w:rPr>
      </w:pPr>
      <w:r w:rsidRPr="006744F0">
        <w:rPr>
          <w:sz w:val="32"/>
          <w:szCs w:val="32"/>
          <w:lang w:val="pt-PT"/>
        </w:rPr>
        <w:t>Ano Lectivo de 2010/2011</w:t>
      </w:r>
    </w:p>
    <w:p w:rsidR="00CA0329" w:rsidRPr="006744F0" w:rsidRDefault="00CA0329" w:rsidP="00CA0329">
      <w:pPr>
        <w:rPr>
          <w:sz w:val="32"/>
          <w:szCs w:val="32"/>
          <w:lang w:val="pt-PT"/>
        </w:rPr>
      </w:pPr>
    </w:p>
    <w:p w:rsidR="00CA0329" w:rsidRPr="006744F0" w:rsidRDefault="00CA0329" w:rsidP="00CA0329">
      <w:pPr>
        <w:rPr>
          <w:sz w:val="32"/>
          <w:szCs w:val="32"/>
          <w:lang w:val="pt-PT"/>
        </w:rPr>
      </w:pPr>
    </w:p>
    <w:p w:rsidR="00CA0329" w:rsidRPr="006744F0" w:rsidRDefault="00E571C2" w:rsidP="00CA0329">
      <w:pPr>
        <w:rPr>
          <w:b/>
          <w:bCs/>
          <w:sz w:val="72"/>
          <w:szCs w:val="72"/>
          <w:lang w:val="pt-PT"/>
        </w:rPr>
      </w:pPr>
      <w:r>
        <w:rPr>
          <w:b/>
          <w:bCs/>
          <w:sz w:val="72"/>
          <w:szCs w:val="72"/>
          <w:lang w:val="pt-PT"/>
        </w:rPr>
        <w:t>ETdAnalyz</w:t>
      </w:r>
      <w:r w:rsidR="00772E18">
        <w:rPr>
          <w:b/>
          <w:bCs/>
          <w:sz w:val="72"/>
          <w:szCs w:val="72"/>
          <w:lang w:val="pt-PT"/>
        </w:rPr>
        <w:t>er</w:t>
      </w:r>
    </w:p>
    <w:p w:rsidR="00AD0FDC" w:rsidRPr="006744F0" w:rsidRDefault="00AD0FDC" w:rsidP="00CA0329">
      <w:pPr>
        <w:rPr>
          <w:b/>
          <w:bCs/>
          <w:sz w:val="28"/>
          <w:szCs w:val="28"/>
          <w:lang w:val="pt-PT"/>
        </w:rPr>
      </w:pPr>
    </w:p>
    <w:p w:rsidR="00CA0329" w:rsidRPr="006744F0" w:rsidRDefault="00CA0329" w:rsidP="00CA0329">
      <w:pPr>
        <w:rPr>
          <w:b/>
          <w:bCs/>
          <w:sz w:val="28"/>
          <w:szCs w:val="28"/>
          <w:lang w:val="pt-PT"/>
        </w:rPr>
      </w:pPr>
      <w:r w:rsidRPr="006744F0">
        <w:rPr>
          <w:b/>
          <w:bCs/>
          <w:sz w:val="28"/>
          <w:szCs w:val="28"/>
          <w:lang w:val="pt-PT"/>
        </w:rPr>
        <w:t>Grupo 4: Fábio Costa (54822), José Teixeira (54749), Rafael Silva (54765), Sara Guerreiro (52857)</w:t>
      </w:r>
    </w:p>
    <w:p w:rsidR="00CA0329" w:rsidRPr="006744F0" w:rsidRDefault="00CA0329" w:rsidP="00CA0329">
      <w:pPr>
        <w:rPr>
          <w:b/>
          <w:bCs/>
          <w:sz w:val="28"/>
          <w:szCs w:val="28"/>
          <w:lang w:val="pt-PT"/>
        </w:rPr>
      </w:pPr>
    </w:p>
    <w:p w:rsidR="00CA0329" w:rsidRPr="006744F0" w:rsidRDefault="00CA0329" w:rsidP="00CA0329">
      <w:pPr>
        <w:rPr>
          <w:b/>
          <w:bCs/>
          <w:sz w:val="28"/>
          <w:szCs w:val="28"/>
          <w:lang w:val="pt-PT"/>
        </w:rPr>
      </w:pPr>
    </w:p>
    <w:p w:rsidR="00CA0329" w:rsidRPr="006744F0" w:rsidRDefault="00CA0329" w:rsidP="00CA0329">
      <w:pPr>
        <w:rPr>
          <w:b/>
          <w:bCs/>
          <w:sz w:val="28"/>
          <w:szCs w:val="28"/>
          <w:lang w:val="pt-PT"/>
        </w:rPr>
      </w:pPr>
    </w:p>
    <w:p w:rsidR="00CA0329" w:rsidRPr="006744F0" w:rsidRDefault="00CA0329" w:rsidP="00CA0329">
      <w:pPr>
        <w:rPr>
          <w:lang w:val="pt-PT"/>
        </w:rPr>
      </w:pPr>
      <w:r w:rsidRPr="006744F0">
        <w:rPr>
          <w:lang w:val="pt-PT"/>
        </w:rPr>
        <w:t>Março de 2011</w:t>
      </w:r>
    </w:p>
    <w:p w:rsidR="00E70EB4" w:rsidRDefault="00E70EB4" w:rsidP="00E70EB4">
      <w:pPr>
        <w:pStyle w:val="Ttulo1"/>
        <w:rPr>
          <w:lang w:val="pt-PT"/>
        </w:rPr>
      </w:pPr>
      <w:r>
        <w:rPr>
          <w:lang w:val="pt-PT"/>
        </w:rPr>
        <w:br w:type="page"/>
      </w:r>
      <w:r w:rsidR="00D77422">
        <w:rPr>
          <w:noProof/>
          <w:lang w:val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6.5pt;margin-top:455pt;width:261pt;height:112.35pt;z-index:9" filled="f" stroked="f">
            <v:textbox style="mso-next-textbox:#_x0000_s1060">
              <w:txbxContent>
                <w:p w:rsidR="005C37AF" w:rsidRDefault="005C37AF" w:rsidP="00E70EB4">
                  <w:pPr>
                    <w:rPr>
                      <w:rFonts w:cs="Arial"/>
                      <w:b/>
                      <w:bCs/>
                      <w:sz w:val="24"/>
                      <w:lang w:val="pt-PT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  <w:lang w:val="pt-PT"/>
                    </w:rPr>
                    <w:t>Fábio Rafael Azevedo Costa</w:t>
                  </w:r>
                </w:p>
                <w:p w:rsidR="005C37AF" w:rsidRDefault="005C37AF" w:rsidP="00E70EB4">
                  <w:pPr>
                    <w:rPr>
                      <w:rFonts w:cs="Arial"/>
                      <w:b/>
                      <w:bCs/>
                      <w:sz w:val="24"/>
                      <w:lang w:val="pt-PT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  <w:lang w:val="pt-PT"/>
                    </w:rPr>
                    <w:t>José António Barros Teixeira</w:t>
                  </w:r>
                </w:p>
                <w:p w:rsidR="005C37AF" w:rsidRDefault="005C37AF" w:rsidP="00E70EB4">
                  <w:pPr>
                    <w:rPr>
                      <w:rFonts w:cs="Arial"/>
                      <w:b/>
                      <w:bCs/>
                      <w:sz w:val="24"/>
                      <w:lang w:val="pt-PT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  <w:lang w:val="pt-PT"/>
                    </w:rPr>
                    <w:t>Rafael Caldeira Silva</w:t>
                  </w:r>
                </w:p>
                <w:p w:rsidR="005C37AF" w:rsidRPr="00E70EB4" w:rsidRDefault="005C37AF" w:rsidP="00E70EB4">
                  <w:pPr>
                    <w:rPr>
                      <w:rFonts w:cs="Arial"/>
                      <w:b/>
                      <w:bCs/>
                      <w:sz w:val="24"/>
                      <w:lang w:val="pt-PT"/>
                    </w:rPr>
                  </w:pPr>
                  <w:r w:rsidRPr="00E70EB4">
                    <w:rPr>
                      <w:rFonts w:cs="Arial"/>
                      <w:b/>
                      <w:bCs/>
                      <w:sz w:val="24"/>
                      <w:lang w:val="pt-PT"/>
                    </w:rPr>
                    <w:t>Sara Alves Guerreiro</w:t>
                  </w:r>
                </w:p>
              </w:txbxContent>
            </v:textbox>
          </v:shape>
        </w:pict>
      </w:r>
      <w:r w:rsidR="00D77422">
        <w:rPr>
          <w:noProof/>
          <w:lang w:val="pt-PT"/>
        </w:rPr>
        <w:pict>
          <v:shape id="_x0000_s1061" type="#_x0000_t202" style="position:absolute;left:0;text-align:left;margin-left:8.25pt;margin-top:658.85pt;width:261pt;height:26.25pt;z-index:10" filled="f" stroked="f">
            <v:textbox style="mso-next-textbox:#_x0000_s1061">
              <w:txbxContent>
                <w:p w:rsidR="005C37AF" w:rsidRDefault="005C37AF" w:rsidP="00E70EB4">
                  <w:pPr>
                    <w:rPr>
                      <w:rFonts w:cs="Arial"/>
                      <w:sz w:val="24"/>
                      <w:lang w:val="pt-PT"/>
                    </w:rPr>
                  </w:pPr>
                  <w:r>
                    <w:rPr>
                      <w:rFonts w:cs="Arial"/>
                      <w:sz w:val="24"/>
                      <w:lang w:val="pt-PT"/>
                    </w:rPr>
                    <w:t>Maio de 2011</w:t>
                  </w:r>
                </w:p>
              </w:txbxContent>
            </v:textbox>
          </v:shape>
        </w:pict>
      </w:r>
      <w:r w:rsidR="00D77422">
        <w:rPr>
          <w:noProof/>
          <w:lang w:val="pt-PT"/>
        </w:rPr>
        <w:pict>
          <v:shape id="_x0000_s1059" type="#_x0000_t202" style="position:absolute;left:0;text-align:left;margin-left:2.25pt;margin-top:250.85pt;width:342pt;height:49.35pt;z-index:8" filled="f" stroked="f">
            <v:textbox style="mso-next-textbox:#_x0000_s1059">
              <w:txbxContent>
                <w:p w:rsidR="005C37AF" w:rsidRDefault="005C37AF" w:rsidP="00E70EB4">
                  <w:pPr>
                    <w:rPr>
                      <w:rFonts w:cs="Arial"/>
                      <w:b/>
                      <w:bCs/>
                      <w:sz w:val="36"/>
                      <w:lang w:val="pt-PT"/>
                    </w:rPr>
                  </w:pPr>
                  <w:r>
                    <w:rPr>
                      <w:rFonts w:cs="Arial"/>
                      <w:b/>
                      <w:bCs/>
                      <w:sz w:val="36"/>
                      <w:lang w:val="pt-PT"/>
                    </w:rPr>
                    <w:t>ETdAnalyser</w:t>
                  </w:r>
                </w:p>
              </w:txbxContent>
            </v:textbox>
          </v:shape>
        </w:pict>
      </w:r>
      <w:r w:rsidR="00D77422">
        <w:rPr>
          <w:noProof/>
          <w:lang w:val="pt-PT"/>
        </w:rPr>
        <w:pict>
          <v:shape id="_x0000_s1062" type="#_x0000_t202" style="position:absolute;left:0;text-align:left;margin-left:210.75pt;margin-top:-17.55pt;width:3in;height:136.45pt;z-index:11" filled="f" stroked="f">
            <v:textbox style="mso-next-textbox:#_x0000_s1062">
              <w:txbxContent>
                <w:tbl>
                  <w:tblPr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00"/>
                  </w:tblPr>
                  <w:tblGrid>
                    <w:gridCol w:w="2088"/>
                    <w:gridCol w:w="2160"/>
                  </w:tblGrid>
                  <w:tr w:rsidR="005C37AF">
                    <w:tc>
                      <w:tcPr>
                        <w:tcW w:w="2088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  <w:r>
                          <w:rPr>
                            <w:rFonts w:cs="Arial"/>
                            <w:lang w:val="pt-PT"/>
                          </w:rPr>
                          <w:t>Data de Recepção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</w:tc>
                  </w:tr>
                  <w:tr w:rsidR="005C37AF">
                    <w:tc>
                      <w:tcPr>
                        <w:tcW w:w="2088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  <w:r>
                          <w:rPr>
                            <w:rFonts w:cs="Arial"/>
                            <w:lang w:val="pt-PT"/>
                          </w:rPr>
                          <w:t>Responsável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</w:tc>
                  </w:tr>
                  <w:tr w:rsidR="005C37AF">
                    <w:tc>
                      <w:tcPr>
                        <w:tcW w:w="2088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  <w:r>
                          <w:rPr>
                            <w:rFonts w:cs="Arial"/>
                            <w:lang w:val="pt-PT"/>
                          </w:rPr>
                          <w:t>Avaliação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</w:tc>
                  </w:tr>
                  <w:tr w:rsidR="005C37AF">
                    <w:tc>
                      <w:tcPr>
                        <w:tcW w:w="2088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  <w:r>
                          <w:rPr>
                            <w:rFonts w:cs="Arial"/>
                            <w:lang w:val="pt-PT"/>
                          </w:rPr>
                          <w:t>Observações</w:t>
                        </w:r>
                      </w:p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:rsidR="005C37AF" w:rsidRDefault="005C37AF">
                        <w:pPr>
                          <w:rPr>
                            <w:rFonts w:cs="Arial"/>
                            <w:lang w:val="pt-PT"/>
                          </w:rPr>
                        </w:pPr>
                      </w:p>
                    </w:tc>
                  </w:tr>
                </w:tbl>
                <w:p w:rsidR="005C37AF" w:rsidRDefault="005C37AF" w:rsidP="00E70EB4"/>
              </w:txbxContent>
            </v:textbox>
          </v:shape>
        </w:pict>
      </w:r>
      <w:r>
        <w:rPr>
          <w:rFonts w:cs="Arial"/>
          <w:lang w:val="pt-PT"/>
        </w:rPr>
        <w:br w:type="page"/>
      </w:r>
      <w:r>
        <w:rPr>
          <w:lang w:val="pt-PT"/>
        </w:rPr>
        <w:lastRenderedPageBreak/>
        <w:t>Agradecimentos</w:t>
      </w:r>
    </w:p>
    <w:p w:rsidR="00E70EB4" w:rsidRDefault="00E70EB4" w:rsidP="00E70EB4">
      <w:pPr>
        <w:rPr>
          <w:lang w:val="pt-PT"/>
        </w:rPr>
      </w:pPr>
    </w:p>
    <w:p w:rsidR="00E70EB4" w:rsidRDefault="00E70EB4" w:rsidP="00E70EB4">
      <w:pPr>
        <w:rPr>
          <w:lang w:val="pt-PT"/>
        </w:rPr>
      </w:pPr>
      <w:r w:rsidRPr="00E70EB4">
        <w:rPr>
          <w:highlight w:val="red"/>
          <w:lang w:val="pt-PT"/>
        </w:rPr>
        <w:t>&gt;&gt; Cenoura</w:t>
      </w:r>
    </w:p>
    <w:p w:rsidR="00E70EB4" w:rsidRPr="00E70EB4" w:rsidRDefault="00E70EB4" w:rsidP="00E70EB4">
      <w:pPr>
        <w:rPr>
          <w:lang w:val="pt-PT"/>
        </w:rPr>
      </w:pPr>
    </w:p>
    <w:p w:rsidR="00E70EB4" w:rsidRDefault="00E70EB4" w:rsidP="00E70EB4">
      <w:pPr>
        <w:rPr>
          <w:rFonts w:cs="Arial"/>
          <w:lang w:val="pt-PT"/>
        </w:rPr>
      </w:pPr>
    </w:p>
    <w:p w:rsidR="00E70EB4" w:rsidRDefault="00E70EB4" w:rsidP="00E70EB4">
      <w:pPr>
        <w:pStyle w:val="Ttulo3"/>
        <w:sectPr w:rsidR="00E70EB4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E70EB4" w:rsidRDefault="00E70EB4">
      <w:pPr>
        <w:pStyle w:val="Ttulodondice"/>
        <w:rPr>
          <w:lang w:val="pt-PT"/>
        </w:rPr>
      </w:pPr>
      <w:r>
        <w:rPr>
          <w:lang w:val="pt-PT"/>
        </w:rPr>
        <w:lastRenderedPageBreak/>
        <w:t>Resumo</w:t>
      </w:r>
    </w:p>
    <w:p w:rsidR="00E70EB4" w:rsidRDefault="00E70EB4" w:rsidP="00E70EB4">
      <w:pPr>
        <w:rPr>
          <w:lang w:val="pt-PT"/>
        </w:rPr>
      </w:pPr>
    </w:p>
    <w:p w:rsidR="00E70EB4" w:rsidRDefault="00E70EB4" w:rsidP="00E70EB4">
      <w:pPr>
        <w:rPr>
          <w:lang w:val="pt-PT"/>
        </w:rPr>
      </w:pPr>
      <w:r>
        <w:rPr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E70EB4" w:rsidRDefault="00E70EB4" w:rsidP="00E70EB4">
      <w:pPr>
        <w:rPr>
          <w:lang w:val="pt-PT"/>
        </w:rPr>
      </w:pPr>
    </w:p>
    <w:p w:rsidR="00E70EB4" w:rsidRDefault="00E70EB4" w:rsidP="00E70EB4">
      <w:pPr>
        <w:rPr>
          <w:lang w:val="pt-PT"/>
        </w:rPr>
      </w:pPr>
    </w:p>
    <w:p w:rsidR="00E70EB4" w:rsidRDefault="00E70EB4" w:rsidP="00E70EB4">
      <w:pPr>
        <w:rPr>
          <w:lang w:val="pt-PT"/>
        </w:rPr>
      </w:pPr>
      <w:r>
        <w:rPr>
          <w:b/>
          <w:bCs/>
          <w:lang w:val="pt-PT"/>
        </w:rPr>
        <w:t xml:space="preserve">Área de Aplicação: </w:t>
      </w:r>
      <w:r>
        <w:rPr>
          <w:lang w:val="pt-PT"/>
        </w:rPr>
        <w:t>&lt;&lt;Identificação da Área de trabalho. Por exemplo: Desenho e arquitectura de Sistemas de Bases de Dados.&gt;&gt;</w:t>
      </w:r>
    </w:p>
    <w:p w:rsidR="00E70EB4" w:rsidRDefault="00E70EB4" w:rsidP="00E70EB4">
      <w:pPr>
        <w:rPr>
          <w:lang w:val="pt-PT"/>
        </w:rPr>
      </w:pPr>
      <w:r>
        <w:rPr>
          <w:b/>
          <w:bCs/>
          <w:lang w:val="pt-PT"/>
        </w:rPr>
        <w:t xml:space="preserve">Palavras-Chave: </w:t>
      </w:r>
      <w:r>
        <w:rPr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E70EB4" w:rsidRDefault="00E70EB4" w:rsidP="00E70EB4">
      <w:pPr>
        <w:rPr>
          <w:lang w:val="pt-PT"/>
        </w:rPr>
      </w:pPr>
    </w:p>
    <w:p w:rsidR="00AD0FDC" w:rsidRPr="006744F0" w:rsidRDefault="00E70EB4" w:rsidP="00E70EB4">
      <w:pPr>
        <w:pStyle w:val="Ttulo1"/>
        <w:rPr>
          <w:lang w:val="pt-PT"/>
        </w:rPr>
      </w:pPr>
      <w:r>
        <w:rPr>
          <w:lang w:val="pt-PT"/>
        </w:rPr>
        <w:br w:type="page"/>
      </w:r>
      <w:r w:rsidR="00AD0FDC" w:rsidRPr="006744F0">
        <w:rPr>
          <w:lang w:val="pt-PT"/>
        </w:rPr>
        <w:lastRenderedPageBreak/>
        <w:t>Conteúdo</w:t>
      </w:r>
    </w:p>
    <w:p w:rsidR="00AD0FDC" w:rsidRPr="006744F0" w:rsidRDefault="00AD0FDC" w:rsidP="00AD0FDC">
      <w:pPr>
        <w:rPr>
          <w:lang w:val="pt-PT"/>
        </w:rPr>
      </w:pPr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r>
        <w:rPr>
          <w:lang w:val="pt-PT"/>
        </w:rPr>
        <w:fldChar w:fldCharType="begin"/>
      </w:r>
      <w:r w:rsidR="00772E18">
        <w:rPr>
          <w:lang w:val="pt-PT"/>
        </w:rPr>
        <w:instrText xml:space="preserve"> TOC \h \z \t "Título 1;2;Título 2;3;Título 3;4;Título;1" </w:instrText>
      </w:r>
      <w:r>
        <w:rPr>
          <w:lang w:val="pt-PT"/>
        </w:rPr>
        <w:fldChar w:fldCharType="separate"/>
      </w:r>
      <w:hyperlink w:anchor="_Toc294350383" w:history="1">
        <w:r w:rsidR="00364FD9" w:rsidRPr="00C405E5">
          <w:rPr>
            <w:rStyle w:val="Hiperligao"/>
            <w:noProof/>
            <w:lang w:val="pt-PT"/>
          </w:rPr>
          <w:t>Índice de Figuras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84" w:history="1">
        <w:r w:rsidR="00364FD9" w:rsidRPr="00C405E5">
          <w:rPr>
            <w:rStyle w:val="Hiperligao"/>
            <w:noProof/>
            <w:lang w:val="pt-PT"/>
          </w:rPr>
          <w:t>Glossário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1"/>
        <w:rPr>
          <w:rFonts w:asciiTheme="minorHAnsi" w:eastAsiaTheme="minorEastAsia" w:hAnsiTheme="minorHAnsi" w:cstheme="minorBidi"/>
          <w:b w:val="0"/>
          <w:lang w:val="pt-PT" w:eastAsia="pt-PT" w:bidi="ar-SA"/>
        </w:rPr>
      </w:pPr>
      <w:hyperlink w:anchor="_Toc294350385" w:history="1">
        <w:r w:rsidR="00364FD9" w:rsidRPr="00C405E5">
          <w:rPr>
            <w:rStyle w:val="Hiperligao"/>
            <w:lang w:val="pt-PT"/>
          </w:rPr>
          <w:t>Fundamentação</w:t>
        </w:r>
        <w:r w:rsidR="00364FD9">
          <w:rPr>
            <w:webHidden/>
          </w:rPr>
          <w:tab/>
        </w:r>
        <w:r>
          <w:rPr>
            <w:webHidden/>
          </w:rPr>
          <w:fldChar w:fldCharType="begin"/>
        </w:r>
        <w:r w:rsidR="00364FD9">
          <w:rPr>
            <w:webHidden/>
          </w:rPr>
          <w:instrText xml:space="preserve"> PAGEREF _Toc294350385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FD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86" w:history="1">
        <w:r w:rsidR="00364FD9" w:rsidRPr="00C405E5">
          <w:rPr>
            <w:rStyle w:val="Hiperligao"/>
            <w:noProof/>
            <w:lang w:val="pt-PT"/>
          </w:rPr>
          <w:t>Introdução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87" w:history="1">
        <w:r w:rsidR="00364FD9" w:rsidRPr="00C405E5">
          <w:rPr>
            <w:rStyle w:val="Hiperligao"/>
            <w:noProof/>
            <w:lang w:val="pt-PT"/>
          </w:rPr>
          <w:t>Contextualização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88" w:history="1">
        <w:r w:rsidR="00364FD9" w:rsidRPr="00C405E5">
          <w:rPr>
            <w:rStyle w:val="Hiperligao"/>
            <w:noProof/>
            <w:lang w:val="pt-PT"/>
          </w:rPr>
          <w:t>O Modelo EtDa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89" w:history="1">
        <w:r w:rsidR="00364FD9" w:rsidRPr="00C405E5">
          <w:rPr>
            <w:rStyle w:val="Hiperligao"/>
            <w:noProof/>
            <w:lang w:val="pt-PT"/>
          </w:rPr>
          <w:t>Características do Cliente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0" w:history="1">
        <w:r w:rsidR="00364FD9" w:rsidRPr="00C405E5">
          <w:rPr>
            <w:rStyle w:val="Hiperligao"/>
            <w:noProof/>
            <w:lang w:val="pt-PT"/>
          </w:rPr>
          <w:t>Motivo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1" w:history="1">
        <w:r w:rsidR="00364FD9" w:rsidRPr="00C405E5">
          <w:rPr>
            <w:rStyle w:val="Hiperligao"/>
            <w:noProof/>
            <w:lang w:val="pt-PT"/>
          </w:rPr>
          <w:t>Objectivos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2" w:history="1">
        <w:r w:rsidR="00364FD9" w:rsidRPr="00C405E5">
          <w:rPr>
            <w:rStyle w:val="Hiperligao"/>
            <w:noProof/>
            <w:lang w:val="pt-PT"/>
          </w:rPr>
          <w:t>Visão Geral do Sistema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3" w:history="1">
        <w:r w:rsidR="00364FD9" w:rsidRPr="00C405E5">
          <w:rPr>
            <w:rStyle w:val="Hiperligao"/>
            <w:noProof/>
            <w:lang w:val="pt-PT"/>
          </w:rPr>
          <w:t>Funcionalidades do Sistema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4" w:history="1">
        <w:r w:rsidR="00364FD9" w:rsidRPr="00C405E5">
          <w:rPr>
            <w:rStyle w:val="Hiperligao"/>
            <w:noProof/>
            <w:lang w:val="pt-PT"/>
          </w:rPr>
          <w:t>Evolução do Sistema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1"/>
        <w:rPr>
          <w:rFonts w:asciiTheme="minorHAnsi" w:eastAsiaTheme="minorEastAsia" w:hAnsiTheme="minorHAnsi" w:cstheme="minorBidi"/>
          <w:b w:val="0"/>
          <w:lang w:val="pt-PT" w:eastAsia="pt-PT" w:bidi="ar-SA"/>
        </w:rPr>
      </w:pPr>
      <w:hyperlink w:anchor="_Toc294350395" w:history="1">
        <w:r w:rsidR="00364FD9" w:rsidRPr="00C405E5">
          <w:rPr>
            <w:rStyle w:val="Hiperligao"/>
            <w:lang w:val="pt-PT"/>
          </w:rPr>
          <w:t>Modelação</w:t>
        </w:r>
        <w:r w:rsidR="00364FD9">
          <w:rPr>
            <w:webHidden/>
          </w:rPr>
          <w:tab/>
        </w:r>
        <w:r>
          <w:rPr>
            <w:webHidden/>
          </w:rPr>
          <w:fldChar w:fldCharType="begin"/>
        </w:r>
        <w:r w:rsidR="00364FD9">
          <w:rPr>
            <w:webHidden/>
          </w:rPr>
          <w:instrText xml:space="preserve"> PAGEREF _Toc294350395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FD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6" w:history="1">
        <w:r w:rsidR="00364FD9" w:rsidRPr="00C405E5">
          <w:rPr>
            <w:rStyle w:val="Hiperligao"/>
            <w:noProof/>
            <w:lang w:val="pt-PT"/>
          </w:rPr>
          <w:t>Introdução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7" w:history="1">
        <w:r w:rsidR="00364FD9" w:rsidRPr="00C405E5">
          <w:rPr>
            <w:rStyle w:val="Hiperligao"/>
            <w:noProof/>
            <w:lang w:val="pt-PT"/>
          </w:rPr>
          <w:t>Modelo de Domínio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8" w:history="1">
        <w:r w:rsidR="00364FD9" w:rsidRPr="00C405E5">
          <w:rPr>
            <w:rStyle w:val="Hiperligao"/>
            <w:noProof/>
            <w:lang w:val="pt-PT"/>
          </w:rPr>
          <w:t>Use Case Geral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399" w:history="1">
        <w:r w:rsidR="00364FD9" w:rsidRPr="00C405E5">
          <w:rPr>
            <w:rStyle w:val="Hiperligao"/>
            <w:noProof/>
            <w:lang w:val="pt-PT"/>
          </w:rPr>
          <w:t>Use Cases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0" w:history="1">
        <w:r w:rsidR="00364FD9" w:rsidRPr="00C405E5">
          <w:rPr>
            <w:rStyle w:val="Hiperligao"/>
            <w:noProof/>
            <w:lang w:val="pt-PT"/>
          </w:rPr>
          <w:t>Gerir Analistas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1" w:history="1">
        <w:r w:rsidR="00364FD9" w:rsidRPr="00C405E5">
          <w:rPr>
            <w:rStyle w:val="Hiperligao"/>
            <w:noProof/>
            <w:lang w:val="pt-PT" w:eastAsia="pt-PT"/>
          </w:rPr>
          <w:t>Gerir Projecto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2" w:history="1">
        <w:r w:rsidR="00364FD9" w:rsidRPr="00C405E5">
          <w:rPr>
            <w:rStyle w:val="Hiperligao"/>
            <w:noProof/>
            <w:lang w:val="pt-PT" w:eastAsia="pt-PT"/>
          </w:rPr>
          <w:t>Gerir Análise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3" w:history="1">
        <w:r w:rsidR="00364FD9" w:rsidRPr="00C405E5">
          <w:rPr>
            <w:rStyle w:val="Hiperligao"/>
            <w:noProof/>
            <w:lang w:val="pt-PT"/>
          </w:rPr>
          <w:t>Inserir Dados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4" w:history="1">
        <w:r w:rsidR="00364FD9" w:rsidRPr="00C405E5">
          <w:rPr>
            <w:rStyle w:val="Hiperligao"/>
            <w:noProof/>
            <w:lang w:val="pt-PT" w:eastAsia="pt-PT"/>
          </w:rPr>
          <w:t>Gerar Formulário Online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5" w:history="1">
        <w:r w:rsidR="00364FD9" w:rsidRPr="00C405E5">
          <w:rPr>
            <w:rStyle w:val="Hiperligao"/>
            <w:noProof/>
            <w:lang w:val="pt-PT" w:eastAsia="pt-PT"/>
          </w:rPr>
          <w:t>Gerar Relatório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6" w:history="1">
        <w:r w:rsidR="00364FD9" w:rsidRPr="00C405E5">
          <w:rPr>
            <w:rStyle w:val="Hiperligao"/>
            <w:noProof/>
            <w:lang w:val="pt-PT"/>
          </w:rPr>
          <w:t>Diagrama de Estados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7" w:history="1">
        <w:r w:rsidR="00364FD9" w:rsidRPr="00C405E5">
          <w:rPr>
            <w:rStyle w:val="Hiperligao"/>
            <w:noProof/>
            <w:lang w:val="pt-PT"/>
          </w:rPr>
          <w:t>Diagrama de Classes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08" w:history="1">
        <w:r w:rsidR="00364FD9" w:rsidRPr="00C405E5">
          <w:rPr>
            <w:rStyle w:val="Hiperligao"/>
            <w:noProof/>
            <w:lang w:val="pt-PT"/>
          </w:rPr>
          <w:t>Esquema Conceptual da Base de Dados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1"/>
        <w:rPr>
          <w:rFonts w:asciiTheme="minorHAnsi" w:eastAsiaTheme="minorEastAsia" w:hAnsiTheme="minorHAnsi" w:cstheme="minorBidi"/>
          <w:b w:val="0"/>
          <w:lang w:val="pt-PT" w:eastAsia="pt-PT" w:bidi="ar-SA"/>
        </w:rPr>
      </w:pPr>
      <w:hyperlink w:anchor="_Toc294350409" w:history="1">
        <w:r w:rsidR="00364FD9" w:rsidRPr="00C405E5">
          <w:rPr>
            <w:rStyle w:val="Hiperligao"/>
            <w:lang w:val="pt-PT"/>
          </w:rPr>
          <w:t>Implementação</w:t>
        </w:r>
        <w:r w:rsidR="00364FD9">
          <w:rPr>
            <w:webHidden/>
          </w:rPr>
          <w:tab/>
        </w:r>
        <w:r>
          <w:rPr>
            <w:webHidden/>
          </w:rPr>
          <w:fldChar w:fldCharType="begin"/>
        </w:r>
        <w:r w:rsidR="00364FD9">
          <w:rPr>
            <w:webHidden/>
          </w:rPr>
          <w:instrText xml:space="preserve"> PAGEREF _Toc294350409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FD9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0" w:history="1">
        <w:r w:rsidR="00364FD9" w:rsidRPr="00C405E5">
          <w:rPr>
            <w:rStyle w:val="Hiperligao"/>
            <w:noProof/>
            <w:lang w:val="pt-PT"/>
          </w:rPr>
          <w:t>Introdução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1" w:history="1">
        <w:r w:rsidR="00364FD9" w:rsidRPr="00C405E5">
          <w:rPr>
            <w:rStyle w:val="Hiperligao"/>
            <w:noProof/>
            <w:lang w:val="pt-PT"/>
          </w:rPr>
          <w:t>Planificação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2" w:history="1">
        <w:r w:rsidR="00364FD9" w:rsidRPr="00C405E5">
          <w:rPr>
            <w:rStyle w:val="Hiperligao"/>
            <w:noProof/>
            <w:lang w:val="pt-PT"/>
          </w:rPr>
          <w:t>Casos de Uso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3" w:history="1">
        <w:r w:rsidR="00364FD9" w:rsidRPr="00C405E5">
          <w:rPr>
            <w:rStyle w:val="Hiperligao"/>
            <w:noProof/>
            <w:lang w:val="pt-PT"/>
          </w:rPr>
          <w:t>Gerar Formulários Online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4" w:history="1">
        <w:r w:rsidR="00364FD9" w:rsidRPr="00C405E5">
          <w:rPr>
            <w:rStyle w:val="Hiperligao"/>
            <w:noProof/>
            <w:lang w:val="pt-PT"/>
          </w:rPr>
          <w:t>1.</w:t>
        </w:r>
        <w:r w:rsidR="00364FD9">
          <w:rPr>
            <w:rFonts w:asciiTheme="minorHAnsi" w:eastAsiaTheme="minorEastAsia" w:hAnsiTheme="minorHAnsi" w:cstheme="minorBidi"/>
            <w:noProof/>
            <w:lang w:val="pt-PT" w:eastAsia="pt-PT" w:bidi="ar-SA"/>
          </w:rPr>
          <w:tab/>
        </w:r>
        <w:r w:rsidR="00364FD9" w:rsidRPr="00C405E5">
          <w:rPr>
            <w:rStyle w:val="Hiperligao"/>
            <w:noProof/>
            <w:lang w:val="pt-PT"/>
          </w:rPr>
          <w:t>Aplicação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5" w:history="1">
        <w:r w:rsidR="00364FD9" w:rsidRPr="00C405E5">
          <w:rPr>
            <w:rStyle w:val="Hiperligao"/>
            <w:noProof/>
            <w:lang w:val="pt-PT"/>
          </w:rPr>
          <w:t>2.</w:t>
        </w:r>
        <w:r w:rsidR="00364FD9">
          <w:rPr>
            <w:rFonts w:asciiTheme="minorHAnsi" w:eastAsiaTheme="minorEastAsia" w:hAnsiTheme="minorHAnsi" w:cstheme="minorBidi"/>
            <w:noProof/>
            <w:lang w:val="pt-PT" w:eastAsia="pt-PT" w:bidi="ar-SA"/>
          </w:rPr>
          <w:tab/>
        </w:r>
        <w:r w:rsidR="00364FD9" w:rsidRPr="00C405E5">
          <w:rPr>
            <w:rStyle w:val="Hiperligao"/>
            <w:noProof/>
            <w:lang w:val="pt-PT"/>
          </w:rPr>
          <w:t>Base de Dados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6" w:history="1">
        <w:r w:rsidR="00364FD9" w:rsidRPr="00C405E5">
          <w:rPr>
            <w:rStyle w:val="Hiperligao"/>
            <w:noProof/>
            <w:lang w:val="pt-PT"/>
          </w:rPr>
          <w:t>3.</w:t>
        </w:r>
        <w:r w:rsidR="00364FD9">
          <w:rPr>
            <w:rFonts w:asciiTheme="minorHAnsi" w:eastAsiaTheme="minorEastAsia" w:hAnsiTheme="minorHAnsi" w:cstheme="minorBidi"/>
            <w:noProof/>
            <w:lang w:val="pt-PT" w:eastAsia="pt-PT" w:bidi="ar-SA"/>
          </w:rPr>
          <w:tab/>
        </w:r>
        <w:r w:rsidR="00364FD9" w:rsidRPr="00C405E5">
          <w:rPr>
            <w:rStyle w:val="Hiperligao"/>
            <w:noProof/>
            <w:lang w:val="pt-PT"/>
          </w:rPr>
          <w:t>WebSite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7" w:history="1">
        <w:r w:rsidR="00364FD9" w:rsidRPr="00C405E5">
          <w:rPr>
            <w:rStyle w:val="Hiperligao"/>
            <w:noProof/>
            <w:lang w:val="pt-PT"/>
          </w:rPr>
          <w:t>Gerar Relatório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8" w:history="1">
        <w:r w:rsidR="00364FD9" w:rsidRPr="00C405E5">
          <w:rPr>
            <w:rStyle w:val="Hiperligao"/>
            <w:noProof/>
            <w:lang w:val="pt-PT"/>
          </w:rPr>
          <w:t>1.</w:t>
        </w:r>
        <w:r w:rsidR="00364FD9">
          <w:rPr>
            <w:rFonts w:asciiTheme="minorHAnsi" w:eastAsiaTheme="minorEastAsia" w:hAnsiTheme="minorHAnsi" w:cstheme="minorBidi"/>
            <w:noProof/>
            <w:lang w:val="pt-PT" w:eastAsia="pt-PT" w:bidi="ar-SA"/>
          </w:rPr>
          <w:tab/>
        </w:r>
        <w:r w:rsidR="00364FD9" w:rsidRPr="00C405E5">
          <w:rPr>
            <w:rStyle w:val="Hiperligao"/>
            <w:noProof/>
            <w:lang w:val="pt-PT"/>
          </w:rPr>
          <w:t>Aplicação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4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19" w:history="1">
        <w:r w:rsidR="00364FD9" w:rsidRPr="00C405E5">
          <w:rPr>
            <w:rStyle w:val="Hiperligao"/>
            <w:noProof/>
            <w:lang w:val="pt-PT"/>
          </w:rPr>
          <w:t>2.</w:t>
        </w:r>
        <w:r w:rsidR="00364FD9">
          <w:rPr>
            <w:rFonts w:asciiTheme="minorHAnsi" w:eastAsiaTheme="minorEastAsia" w:hAnsiTheme="minorHAnsi" w:cstheme="minorBidi"/>
            <w:noProof/>
            <w:lang w:val="pt-PT" w:eastAsia="pt-PT" w:bidi="ar-SA"/>
          </w:rPr>
          <w:tab/>
        </w:r>
        <w:r w:rsidR="00364FD9" w:rsidRPr="00C405E5">
          <w:rPr>
            <w:rStyle w:val="Hiperligao"/>
            <w:noProof/>
            <w:lang w:val="pt-PT"/>
          </w:rPr>
          <w:t>Base de Dados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20" w:history="1">
        <w:r w:rsidR="00364FD9" w:rsidRPr="00C405E5">
          <w:rPr>
            <w:rStyle w:val="Hiperligao"/>
            <w:noProof/>
            <w:lang w:val="pt-PT"/>
          </w:rPr>
          <w:t>Estrutura do Sistema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21" w:history="1">
        <w:r w:rsidR="00364FD9" w:rsidRPr="00C405E5">
          <w:rPr>
            <w:rStyle w:val="Hiperligao"/>
            <w:noProof/>
            <w:lang w:val="pt-PT"/>
          </w:rPr>
          <w:t>Conclusões e Trabalho Futuro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64FD9" w:rsidRDefault="00D77422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4350422" w:history="1">
        <w:r w:rsidR="00364FD9" w:rsidRPr="00C405E5">
          <w:rPr>
            <w:rStyle w:val="Hiperligao"/>
            <w:noProof/>
            <w:lang w:val="pt-PT"/>
          </w:rPr>
          <w:t>Bibliografia e Referências WWW</w:t>
        </w:r>
        <w:r w:rsidR="00364F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FD9">
          <w:rPr>
            <w:noProof/>
            <w:webHidden/>
          </w:rPr>
          <w:instrText xml:space="preserve"> PAGEREF _Toc294350422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FD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D0FDC" w:rsidRDefault="00D77422" w:rsidP="00772E18">
      <w:pPr>
        <w:rPr>
          <w:lang w:val="pt-PT"/>
        </w:rPr>
      </w:pPr>
      <w:r>
        <w:rPr>
          <w:lang w:val="pt-PT"/>
        </w:rPr>
        <w:fldChar w:fldCharType="end"/>
      </w:r>
      <w:r w:rsidR="005061B8">
        <w:rPr>
          <w:lang w:val="pt-PT"/>
        </w:rPr>
        <w:t>Anexos – Diagrama de Planeamento de Actividades</w:t>
      </w:r>
    </w:p>
    <w:p w:rsidR="0042191B" w:rsidRPr="006744F0" w:rsidRDefault="0042191B" w:rsidP="00772E18">
      <w:pPr>
        <w:rPr>
          <w:lang w:val="pt-PT"/>
        </w:rPr>
      </w:pPr>
      <w:r>
        <w:rPr>
          <w:lang w:val="pt-PT"/>
        </w:rPr>
        <w:t>Anexos – Especificações Textuais e Diagramas de Sequência</w:t>
      </w:r>
    </w:p>
    <w:p w:rsidR="00364FD9" w:rsidRDefault="00364FD9">
      <w:pPr>
        <w:rPr>
          <w:lang w:val="pt-PT"/>
        </w:rPr>
      </w:pPr>
      <w:r>
        <w:rPr>
          <w:lang w:val="pt-PT"/>
        </w:rPr>
        <w:t>Anexos – Código Implementado</w:t>
      </w:r>
    </w:p>
    <w:p w:rsidR="00AD0FDC" w:rsidRPr="006744F0" w:rsidRDefault="00AD0FDC">
      <w:pPr>
        <w:rPr>
          <w:lang w:val="pt-PT"/>
        </w:rPr>
      </w:pPr>
      <w:r w:rsidRPr="006744F0">
        <w:rPr>
          <w:lang w:val="pt-PT"/>
        </w:rPr>
        <w:br w:type="page"/>
      </w:r>
    </w:p>
    <w:p w:rsidR="00AD0FDC" w:rsidRPr="006744F0" w:rsidRDefault="00AD0FDC" w:rsidP="00AD0FDC">
      <w:pPr>
        <w:pStyle w:val="Ttulo1"/>
        <w:rPr>
          <w:lang w:val="pt-PT"/>
        </w:rPr>
      </w:pPr>
      <w:bookmarkStart w:id="0" w:name="_Toc294350383"/>
      <w:r w:rsidRPr="006744F0">
        <w:rPr>
          <w:lang w:val="pt-PT"/>
        </w:rPr>
        <w:t>Índice de Figuras</w:t>
      </w:r>
      <w:bookmarkEnd w:id="0"/>
    </w:p>
    <w:p w:rsidR="00CD00F8" w:rsidRDefault="00CD00F8">
      <w:pPr>
        <w:rPr>
          <w:lang w:val="pt-PT"/>
        </w:rPr>
      </w:pPr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r>
        <w:rPr>
          <w:lang w:val="pt-PT"/>
        </w:rPr>
        <w:fldChar w:fldCharType="begin"/>
      </w:r>
      <w:r w:rsidR="00CD00F8">
        <w:rPr>
          <w:lang w:val="pt-PT"/>
        </w:rPr>
        <w:instrText xml:space="preserve"> TOC \h \z \c "Ilustração" </w:instrText>
      </w:r>
      <w:r>
        <w:rPr>
          <w:lang w:val="pt-PT"/>
        </w:rPr>
        <w:fldChar w:fldCharType="separate"/>
      </w:r>
      <w:hyperlink r:id="rId9" w:anchor="_Toc292490001" w:history="1">
        <w:r w:rsidR="006B187E" w:rsidRPr="00096AA2">
          <w:rPr>
            <w:rStyle w:val="Hiperligao"/>
            <w:rFonts w:eastAsia="Arial"/>
            <w:noProof/>
          </w:rPr>
          <w:t>Ilustração 1 – Visão Geral do Sistema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r:id="rId10" w:anchor="_Toc292490002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2 - Tipos de inserção e de avaliação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r:id="rId11" w:anchor="_Toc292490003" w:history="1">
        <w:r w:rsidR="006B187E" w:rsidRPr="00096AA2">
          <w:rPr>
            <w:rStyle w:val="Hiperligao"/>
            <w:rFonts w:eastAsia="Arial"/>
            <w:noProof/>
          </w:rPr>
          <w:t>Ilustração 3 - Modelo de Domínio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04" w:history="1">
        <w:r w:rsidR="006B187E" w:rsidRPr="00096AA2">
          <w:rPr>
            <w:rStyle w:val="Hiperligao"/>
            <w:rFonts w:eastAsia="Arial"/>
            <w:noProof/>
          </w:rPr>
          <w:t>Ilustração 4 - Use Case Geral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05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5 - Use Case - Gerir Analista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06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6 - Use Case - Gerir Projecto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r:id="rId12" w:anchor="_Toc292490007" w:history="1">
        <w:r w:rsidR="006B187E" w:rsidRPr="00096AA2">
          <w:rPr>
            <w:rStyle w:val="Hiperligao"/>
            <w:rFonts w:eastAsia="Arial"/>
            <w:noProof/>
          </w:rPr>
          <w:t>Ilustração 7 - Use Case - Gerir Análise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08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8 - Use Case - Inserir Dados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09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9 - Use Case - Gerar formulário Online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10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10 - Use Case - Gerar Relatório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11" w:history="1">
        <w:r w:rsidR="006B187E" w:rsidRPr="00096AA2">
          <w:rPr>
            <w:rStyle w:val="Hiperligao"/>
            <w:rFonts w:eastAsia="Arial"/>
            <w:noProof/>
          </w:rPr>
          <w:t>Ilustração 11 - Diagrama de Estados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r:id="rId13" w:anchor="_Toc292490012" w:history="1">
        <w:r w:rsidR="006B187E" w:rsidRPr="00096AA2">
          <w:rPr>
            <w:rStyle w:val="Hiperligao"/>
            <w:rFonts w:eastAsia="Arial"/>
            <w:noProof/>
          </w:rPr>
          <w:t>Ilustração 12 - Diagrama de Classes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187E" w:rsidRDefault="00D7742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 w:bidi="ar-SA"/>
        </w:rPr>
      </w:pPr>
      <w:hyperlink w:anchor="_Toc292490013" w:history="1">
        <w:r w:rsidR="006B187E" w:rsidRPr="00096AA2">
          <w:rPr>
            <w:rStyle w:val="Hiperligao"/>
            <w:rFonts w:eastAsia="Arial"/>
            <w:noProof/>
            <w:lang w:val="pt-PT"/>
          </w:rPr>
          <w:t>Ilustração 13 - Esquema Conceptual da Base de Dados</w:t>
        </w:r>
        <w:r w:rsidR="006B18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87E">
          <w:rPr>
            <w:noProof/>
            <w:webHidden/>
          </w:rPr>
          <w:instrText xml:space="preserve"> PAGEREF _Toc292490013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87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0FDC" w:rsidRPr="006744F0" w:rsidRDefault="00D77422">
      <w:pPr>
        <w:rPr>
          <w:rFonts w:ascii="Cambria" w:hAnsi="Cambria"/>
          <w:b/>
          <w:bCs/>
          <w:color w:val="535353"/>
          <w:sz w:val="28"/>
          <w:szCs w:val="28"/>
          <w:lang w:val="pt-PT"/>
        </w:rPr>
      </w:pPr>
      <w:r>
        <w:rPr>
          <w:lang w:val="pt-PT"/>
        </w:rPr>
        <w:fldChar w:fldCharType="end"/>
      </w:r>
      <w:r w:rsidR="00AD0FDC" w:rsidRPr="006744F0">
        <w:rPr>
          <w:lang w:val="pt-PT"/>
        </w:rPr>
        <w:br w:type="page"/>
      </w:r>
    </w:p>
    <w:p w:rsidR="006744F0" w:rsidRPr="006744F0" w:rsidRDefault="00AD0FDC" w:rsidP="00AD0FDC">
      <w:pPr>
        <w:pStyle w:val="Ttulo1"/>
        <w:rPr>
          <w:lang w:val="pt-PT"/>
        </w:rPr>
      </w:pPr>
      <w:bookmarkStart w:id="1" w:name="_Toc294350384"/>
      <w:r w:rsidRPr="006744F0">
        <w:rPr>
          <w:lang w:val="pt-PT"/>
        </w:rPr>
        <w:t>Glossário</w:t>
      </w:r>
      <w:bookmarkEnd w:id="1"/>
    </w:p>
    <w:p w:rsidR="006744F0" w:rsidRPr="006744F0" w:rsidRDefault="006744F0" w:rsidP="00AD0FDC">
      <w:pPr>
        <w:pStyle w:val="Ttulo1"/>
        <w:rPr>
          <w:lang w:val="pt-PT"/>
        </w:rPr>
      </w:pP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ETdA</w:t>
      </w:r>
      <w:r w:rsidRPr="006744F0">
        <w:rPr>
          <w:b/>
          <w:bCs/>
          <w:lang w:val="pt-PT"/>
        </w:rPr>
        <w:t xml:space="preserve"> </w:t>
      </w:r>
      <w:r w:rsidRPr="006744F0">
        <w:rPr>
          <w:lang w:val="pt-PT"/>
        </w:rPr>
        <w:t>- Ergonomic Tri-dimensional Analisys (Análise Ergonómica Tridimensional).</w:t>
      </w: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Tri-dimensional - Referente a três dimensões (cliente, profissional e analista).</w:t>
      </w: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Analista - Especialista em análises ergonómicas.</w:t>
      </w: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Área Comum - Espaço total a ser analisado.</w:t>
      </w: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Zona - Zona específica de uma área de trabalho.</w:t>
      </w:r>
    </w:p>
    <w:p w:rsidR="006744F0" w:rsidRPr="006744F0" w:rsidRDefault="006744F0" w:rsidP="006744F0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 w:rsidRPr="006744F0">
        <w:rPr>
          <w:lang w:val="pt-PT"/>
        </w:rPr>
        <w:t>Actividade - Actividade desenvolvida por cada funcionário/profissional.</w:t>
      </w:r>
    </w:p>
    <w:p w:rsidR="00AD0FDC" w:rsidRPr="006744F0" w:rsidRDefault="00AD0FDC" w:rsidP="00772E18">
      <w:pPr>
        <w:pStyle w:val="Ttulo"/>
        <w:rPr>
          <w:lang w:val="pt-PT"/>
        </w:rPr>
      </w:pPr>
      <w:r w:rsidRPr="006744F0">
        <w:rPr>
          <w:lang w:val="pt-PT"/>
        </w:rPr>
        <w:br w:type="page"/>
      </w:r>
      <w:bookmarkStart w:id="2" w:name="_Toc294350385"/>
      <w:r w:rsidR="00772E18" w:rsidRPr="00E571C2">
        <w:rPr>
          <w:lang w:val="pt-PT"/>
        </w:rPr>
        <w:lastRenderedPageBreak/>
        <w:t>Fundamentação</w:t>
      </w:r>
      <w:bookmarkEnd w:id="2"/>
    </w:p>
    <w:p w:rsidR="00F40606" w:rsidRPr="006744F0" w:rsidRDefault="00AD0FDC" w:rsidP="00AD0FDC">
      <w:pPr>
        <w:pStyle w:val="Ttulo1"/>
        <w:rPr>
          <w:lang w:val="pt-PT"/>
        </w:rPr>
      </w:pPr>
      <w:bookmarkStart w:id="3" w:name="_Toc294350386"/>
      <w:r w:rsidRPr="006744F0">
        <w:rPr>
          <w:lang w:val="pt-PT"/>
        </w:rPr>
        <w:t>Introdução</w:t>
      </w:r>
      <w:bookmarkEnd w:id="3"/>
    </w:p>
    <w:p w:rsidR="00AD0FDC" w:rsidRPr="006744F0" w:rsidRDefault="00AD0FDC">
      <w:pPr>
        <w:rPr>
          <w:lang w:val="pt-PT"/>
        </w:rPr>
      </w:pPr>
    </w:p>
    <w:p w:rsidR="00AD0FDC" w:rsidRPr="006744F0" w:rsidRDefault="00AD0FDC" w:rsidP="00AD0FDC">
      <w:pPr>
        <w:pStyle w:val="Ttulo2"/>
        <w:rPr>
          <w:lang w:val="pt-PT"/>
        </w:rPr>
      </w:pPr>
      <w:bookmarkStart w:id="4" w:name="_Toc294350387"/>
      <w:r w:rsidRPr="006744F0">
        <w:rPr>
          <w:lang w:val="pt-PT"/>
        </w:rPr>
        <w:t>Contextualização</w:t>
      </w:r>
      <w:bookmarkEnd w:id="4"/>
    </w:p>
    <w:p w:rsidR="006744F0" w:rsidRPr="006744F0" w:rsidRDefault="006744F0" w:rsidP="006744F0">
      <w:pPr>
        <w:rPr>
          <w:lang w:val="pt-PT"/>
        </w:rPr>
      </w:pPr>
    </w:p>
    <w:p w:rsidR="006744F0" w:rsidRPr="006744F0" w:rsidRDefault="006744F0" w:rsidP="006744F0">
      <w:pPr>
        <w:pStyle w:val="Ttulo3"/>
        <w:rPr>
          <w:lang w:val="pt-PT"/>
        </w:rPr>
      </w:pPr>
      <w:bookmarkStart w:id="5" w:name="_Toc294350388"/>
      <w:r w:rsidRPr="006744F0">
        <w:rPr>
          <w:lang w:val="pt-PT"/>
        </w:rPr>
        <w:t>O Modelo E</w:t>
      </w:r>
      <w:r w:rsidR="00D742EF">
        <w:rPr>
          <w:lang w:val="pt-PT"/>
        </w:rPr>
        <w:t>Td</w:t>
      </w:r>
      <w:bookmarkEnd w:id="5"/>
      <w:r w:rsidR="00D742EF">
        <w:rPr>
          <w:lang w:val="pt-PT"/>
        </w:rPr>
        <w:t>A</w:t>
      </w:r>
    </w:p>
    <w:p w:rsidR="006744F0" w:rsidRPr="006744F0" w:rsidRDefault="006744F0" w:rsidP="006744F0">
      <w:pPr>
        <w:rPr>
          <w:lang w:val="pt-PT"/>
        </w:rPr>
      </w:pP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O modelo de Análise Ergonómica Tridimensional surgiu devido à necessidade sentida de melhorar o antigo modelo existente, o EWA, que apenas contemplava duas dimensões na análise: o profissional e o analista.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A fim de tornar esta análise mais completa e rigorosa, foi introduzida uma nova dimensão: o cliente. To</w:t>
      </w:r>
      <w:r w:rsidR="00F54C84">
        <w:rPr>
          <w:lang w:val="pt-PT"/>
        </w:rPr>
        <w:t xml:space="preserve">da a análise é feita através </w:t>
      </w:r>
      <w:r w:rsidRPr="006744F0">
        <w:rPr>
          <w:lang w:val="pt-PT"/>
        </w:rPr>
        <w:t xml:space="preserve">da realização de três diferentes questionários, um para cada dimensão. 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É importante referir que a ponderação dos resultados não é feita de uma forma aritmética; se a opinião de uma das dimensões for muito distinta das outras duas, esse factor é tido em consideração e o analista decide se pretende fazer uma análise mais profunda.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 xml:space="preserve">Os parâmetros a considerar nesta análise são 14: Ruído, Temperatura, Iluminação, Risco de Acidente, Nível de Atenção Requerido, Actividade Física, Espaço de Trabalho, Posturas/Movimento, Tarefas de Elevação, Comunicação Inter-relação, Conteúdo, Tomada de Decisões, Repetitividade e Restrictividade. </w:t>
      </w:r>
    </w:p>
    <w:p w:rsidR="006744F0" w:rsidRPr="006744F0" w:rsidRDefault="006744F0" w:rsidP="006744F0">
      <w:pPr>
        <w:rPr>
          <w:lang w:val="pt-PT"/>
        </w:rPr>
      </w:pPr>
    </w:p>
    <w:p w:rsidR="006744F0" w:rsidRPr="006744F0" w:rsidRDefault="006744F0" w:rsidP="006744F0">
      <w:pPr>
        <w:pStyle w:val="Ttulo3"/>
        <w:rPr>
          <w:lang w:val="pt-PT"/>
        </w:rPr>
      </w:pPr>
      <w:bookmarkStart w:id="6" w:name="_Toc294350389"/>
      <w:r w:rsidRPr="006744F0">
        <w:rPr>
          <w:lang w:val="pt-PT"/>
        </w:rPr>
        <w:t>Características do Cliente</w:t>
      </w:r>
      <w:bookmarkEnd w:id="6"/>
    </w:p>
    <w:p w:rsidR="006744F0" w:rsidRPr="006744F0" w:rsidRDefault="006744F0" w:rsidP="006744F0">
      <w:pPr>
        <w:rPr>
          <w:lang w:val="pt-PT"/>
        </w:rPr>
      </w:pP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 xml:space="preserve">Neste sistema temos de ter em consideração dois tipos de utilizadores: </w:t>
      </w:r>
      <w:r w:rsidRPr="006744F0">
        <w:rPr>
          <w:b/>
          <w:bCs/>
          <w:lang w:val="pt-PT"/>
        </w:rPr>
        <w:t>os clientes e profissionais</w:t>
      </w:r>
      <w:r w:rsidRPr="006744F0">
        <w:rPr>
          <w:lang w:val="pt-PT"/>
        </w:rPr>
        <w:t xml:space="preserve">, que interagem com a página web, e </w:t>
      </w:r>
      <w:r w:rsidRPr="006744F0">
        <w:rPr>
          <w:b/>
          <w:bCs/>
          <w:lang w:val="pt-PT"/>
        </w:rPr>
        <w:t>os analistas</w:t>
      </w:r>
      <w:r w:rsidRPr="006744F0">
        <w:rPr>
          <w:lang w:val="pt-PT"/>
        </w:rPr>
        <w:t>, que além de interagirem com a página web, interagem directamente com a aplicação.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Dado que a aplicação se destina unicamente a analistas, ou seja, técnicos conhecedores do modelo em questão e do tipo de cálculos efectuados, é importante o uso de linguagem profissional, objectiva, de modo a tornar a aplicação clara e sem margem para conflitos de interpretações.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Em relação à página web, é de extrema importância que seja simples, intuitiva, de maneira a proporcionar uma utilização rápida, uma vez que os funcionários estarão a preencher o questionário no seu horário de trabalho e os clientes não aderem à iniciativa se o questionário tomar muito do seu tempo.</w:t>
      </w:r>
    </w:p>
    <w:p w:rsidR="006744F0" w:rsidRPr="006744F0" w:rsidRDefault="00110F22" w:rsidP="00110F22">
      <w:pPr>
        <w:ind w:firstLine="708"/>
        <w:rPr>
          <w:lang w:val="pt-PT"/>
        </w:rPr>
      </w:pPr>
      <w:r>
        <w:rPr>
          <w:lang w:val="pt-PT"/>
        </w:rPr>
        <w:lastRenderedPageBreak/>
        <w:t>É</w:t>
      </w:r>
      <w:r w:rsidR="006744F0" w:rsidRPr="006744F0">
        <w:rPr>
          <w:lang w:val="pt-PT"/>
        </w:rPr>
        <w:t xml:space="preserve"> também importante ter em consideração que os utilizadores da página web podem não estar familiarizados com o uso de ferramentas informáticas; assim, existe a opção de preencherem os questionários em formato de papel, sendo os dados posteriormente inseridos na aplicação directamente pelo analista.</w:t>
      </w:r>
    </w:p>
    <w:p w:rsidR="00AD0FDC" w:rsidRPr="006744F0" w:rsidRDefault="00AD0FDC">
      <w:pPr>
        <w:rPr>
          <w:lang w:val="pt-PT"/>
        </w:rPr>
      </w:pPr>
    </w:p>
    <w:p w:rsidR="00AD0FDC" w:rsidRPr="006744F0" w:rsidRDefault="00AD0FDC" w:rsidP="00AD0FDC">
      <w:pPr>
        <w:pStyle w:val="Ttulo2"/>
        <w:rPr>
          <w:lang w:val="pt-PT"/>
        </w:rPr>
      </w:pPr>
      <w:bookmarkStart w:id="7" w:name="_Toc294350390"/>
      <w:r w:rsidRPr="006744F0">
        <w:rPr>
          <w:lang w:val="pt-PT"/>
        </w:rPr>
        <w:t>Motivo</w:t>
      </w:r>
      <w:bookmarkEnd w:id="7"/>
    </w:p>
    <w:p w:rsidR="00AD0FDC" w:rsidRDefault="00AD0FDC">
      <w:pPr>
        <w:rPr>
          <w:lang w:val="pt-PT"/>
        </w:rPr>
      </w:pPr>
    </w:p>
    <w:p w:rsidR="00EF597D" w:rsidRDefault="00EF597D" w:rsidP="00EF597D">
      <w:pPr>
        <w:rPr>
          <w:lang w:val="pt-PT"/>
        </w:rPr>
      </w:pPr>
      <w:r>
        <w:rPr>
          <w:lang w:val="pt-PT"/>
        </w:rPr>
        <w:tab/>
        <w:t xml:space="preserve">Com o intuito de simplificar o trabalho efectuado pelo analista, surgiu a ideia da criação de uma aplicação onde fosse possível a inserção dos resultados dos questionários efectuados, para posterior análise. Funcionando assim como uma ferramenta de Suporte à Decisão, esta aplicação tem como principal objectivo permitir uma análise rápida e simples de todos os dados, apresentando resultados de vários modos (gráfico / numérico). </w:t>
      </w:r>
    </w:p>
    <w:p w:rsidR="00EF597D" w:rsidRDefault="00EF597D" w:rsidP="00EF597D">
      <w:pPr>
        <w:rPr>
          <w:lang w:val="pt-PT"/>
        </w:rPr>
      </w:pPr>
      <w:r>
        <w:rPr>
          <w:lang w:val="pt-PT"/>
        </w:rPr>
        <w:tab/>
        <w:t>Para além da análise, é importante para o analista poder guardar todos os dados para posteriores referências e comparações.</w:t>
      </w:r>
    </w:p>
    <w:p w:rsidR="00EF597D" w:rsidRPr="006744F0" w:rsidRDefault="00EF597D" w:rsidP="00EF597D">
      <w:pPr>
        <w:rPr>
          <w:lang w:val="pt-PT"/>
        </w:rPr>
      </w:pPr>
    </w:p>
    <w:p w:rsidR="00AD0FDC" w:rsidRDefault="00AD0FDC" w:rsidP="00AD0FDC">
      <w:pPr>
        <w:pStyle w:val="Ttulo2"/>
        <w:rPr>
          <w:lang w:val="pt-PT"/>
        </w:rPr>
      </w:pPr>
      <w:bookmarkStart w:id="8" w:name="_Toc294350391"/>
      <w:r w:rsidRPr="006744F0">
        <w:rPr>
          <w:lang w:val="pt-PT"/>
        </w:rPr>
        <w:t>Objectivos</w:t>
      </w:r>
      <w:bookmarkEnd w:id="8"/>
    </w:p>
    <w:p w:rsidR="00EF597D" w:rsidRDefault="00EF597D" w:rsidP="00EF597D">
      <w:pPr>
        <w:rPr>
          <w:lang w:val="pt-PT"/>
        </w:rPr>
      </w:pPr>
    </w:p>
    <w:p w:rsidR="00EF597D" w:rsidRDefault="00EF597D" w:rsidP="00EF597D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Facilitar a inserção de dados por parte do analista: foi decidido criar uma página Web que permitisse a inserção directa dos dados, de modo a que o analista não tenha sempre de os inserir manualmente na aplicação. Será também possível a importação de dados previam</w:t>
      </w:r>
      <w:r w:rsidR="008D2608">
        <w:rPr>
          <w:lang w:val="pt-PT"/>
        </w:rPr>
        <w:t>ente inseridos noutros formatos.</w:t>
      </w:r>
    </w:p>
    <w:p w:rsidR="008D2608" w:rsidRDefault="008D2608" w:rsidP="00EF597D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Permitir o armazenamento de dados: todos os dados serão guardados em base de dados.</w:t>
      </w:r>
    </w:p>
    <w:p w:rsidR="008D2608" w:rsidRPr="008D2608" w:rsidRDefault="00E722B9" w:rsidP="008D2608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Apresentar</w:t>
      </w:r>
      <w:r w:rsidR="00EF597D">
        <w:rPr>
          <w:lang w:val="pt-PT"/>
        </w:rPr>
        <w:t xml:space="preserve"> resultados por parâmetro: em cada parâmetro analisado será divulgado um resultado sob a forma de </w:t>
      </w:r>
      <w:r w:rsidR="008D2608">
        <w:rPr>
          <w:lang w:val="pt-PT"/>
        </w:rPr>
        <w:t>espectro gráfico, permitindo ao analista concluir rapidamente se é ou não necessário actuar.</w:t>
      </w:r>
    </w:p>
    <w:p w:rsidR="00AD0FDC" w:rsidRPr="006744F0" w:rsidRDefault="00AD0FDC" w:rsidP="00EF597D">
      <w:pPr>
        <w:rPr>
          <w:lang w:val="pt-PT"/>
        </w:rPr>
      </w:pPr>
      <w:r w:rsidRPr="006744F0">
        <w:rPr>
          <w:lang w:val="pt-PT"/>
        </w:rPr>
        <w:br w:type="page"/>
      </w:r>
    </w:p>
    <w:p w:rsidR="00AD0FDC" w:rsidRPr="006744F0" w:rsidRDefault="00AD0FDC" w:rsidP="00AD0FDC">
      <w:pPr>
        <w:pStyle w:val="Ttulo1"/>
        <w:rPr>
          <w:lang w:val="pt-PT"/>
        </w:rPr>
      </w:pPr>
      <w:bookmarkStart w:id="9" w:name="_Toc294350392"/>
      <w:r w:rsidRPr="006744F0">
        <w:rPr>
          <w:lang w:val="pt-PT"/>
        </w:rPr>
        <w:t>Visão Geral do Sistema</w:t>
      </w:r>
      <w:bookmarkEnd w:id="9"/>
    </w:p>
    <w:p w:rsidR="006744F0" w:rsidRPr="006744F0" w:rsidRDefault="006744F0" w:rsidP="006744F0">
      <w:pPr>
        <w:rPr>
          <w:lang w:val="pt-PT"/>
        </w:rPr>
      </w:pP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O sistema será composto por um website e por uma aplicação, associados a uma base de dados que irá conter todos os dados. Assim, esta aplicação estará acessível em qualquer lugar desde que o utilizador tenha conectividade à Internet. No website, será possível aos funcionários, clientes e ao próprio analista preencher o formulário sem necessitar da aplicação, necessitando apenas de uma ligação à Internet. Os dados, uma vez submetidos, serão armazenados na base de dados do programa.</w:t>
      </w:r>
    </w:p>
    <w:p w:rsidR="006744F0" w:rsidRPr="006744F0" w:rsidRDefault="006744F0" w:rsidP="00110F22">
      <w:pPr>
        <w:ind w:firstLine="708"/>
        <w:rPr>
          <w:lang w:val="pt-PT"/>
        </w:rPr>
      </w:pPr>
      <w:r w:rsidRPr="006744F0">
        <w:rPr>
          <w:lang w:val="pt-PT"/>
        </w:rPr>
        <w:t>A aplicação em si permitirá ao utilizador aceder a todos os formulários já submetidos, bem como a submissão de novos por três métodos distintos. Além disso, será possível seleccionar o tipo de análise bem como quais os parâmetros que deseja ver analisados.</w:t>
      </w:r>
    </w:p>
    <w:p w:rsidR="006744F0" w:rsidRPr="006744F0" w:rsidRDefault="00D77422" w:rsidP="006744F0">
      <w:pPr>
        <w:rPr>
          <w:lang w:val="pt-PT"/>
        </w:rPr>
      </w:pPr>
      <w:r w:rsidRPr="00D77422">
        <w:rPr>
          <w:noProof/>
        </w:rPr>
        <w:pict>
          <v:shape id="_x0000_s1028" type="#_x0000_t202" style="position:absolute;left:0;text-align:left;margin-left:-4.05pt;margin-top:298.85pt;width:425.25pt;height:21pt;z-index:2" stroked="f">
            <v:textbox style="mso-next-textbox:#_x0000_s1028;mso-fit-shape-to-text:t" inset="0,0,0,0">
              <w:txbxContent>
                <w:p w:rsidR="005C37AF" w:rsidRPr="00280D71" w:rsidRDefault="005C37AF" w:rsidP="00CD00F8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" w:name="_Toc292490001"/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– Visão Geral do Sistema</w:t>
                  </w:r>
                  <w:bookmarkEnd w:id="10"/>
                </w:p>
              </w:txbxContent>
            </v:textbox>
          </v:shape>
        </w:pict>
      </w:r>
      <w:r w:rsidRPr="00D77422">
        <w:rPr>
          <w:noProof/>
        </w:rPr>
        <w:pict>
          <v:shape id="Imagem 2" o:spid="_x0000_s1027" type="#_x0000_t75" style="position:absolute;left:0;text-align:left;margin-left:-4.05pt;margin-top:20.6pt;width:425.25pt;height:273.75pt;z-index:1;visibility:visible">
            <v:imagedata r:id="rId14" o:title=""/>
          </v:shape>
        </w:pict>
      </w:r>
    </w:p>
    <w:p w:rsidR="00AD0FDC" w:rsidRPr="006744F0" w:rsidRDefault="00AD0FDC">
      <w:pPr>
        <w:rPr>
          <w:lang w:val="pt-PT"/>
        </w:rPr>
      </w:pPr>
      <w:r w:rsidRPr="006744F0">
        <w:rPr>
          <w:lang w:val="pt-PT"/>
        </w:rPr>
        <w:br w:type="page"/>
      </w:r>
    </w:p>
    <w:p w:rsidR="00AD0FDC" w:rsidRDefault="00AD0FDC" w:rsidP="00AD0FDC">
      <w:pPr>
        <w:pStyle w:val="Ttulo2"/>
        <w:rPr>
          <w:lang w:val="pt-PT"/>
        </w:rPr>
      </w:pPr>
      <w:bookmarkStart w:id="11" w:name="_Toc294350393"/>
      <w:r w:rsidRPr="006744F0">
        <w:rPr>
          <w:lang w:val="pt-PT"/>
        </w:rPr>
        <w:t>Funcionalidades do Sistema</w:t>
      </w:r>
      <w:bookmarkEnd w:id="11"/>
    </w:p>
    <w:p w:rsidR="006744F0" w:rsidRDefault="006744F0" w:rsidP="006744F0">
      <w:pPr>
        <w:rPr>
          <w:lang w:val="pt-PT"/>
        </w:rPr>
      </w:pPr>
    </w:p>
    <w:p w:rsidR="00B50BB9" w:rsidRPr="00B50BB9" w:rsidRDefault="006744F0" w:rsidP="00B50BB9">
      <w:pPr>
        <w:pStyle w:val="PargrafodaLista"/>
        <w:numPr>
          <w:ilvl w:val="0"/>
          <w:numId w:val="10"/>
        </w:numPr>
        <w:rPr>
          <w:b/>
          <w:lang w:val="pt-PT"/>
        </w:rPr>
      </w:pPr>
      <w:r w:rsidRPr="00B50BB9">
        <w:rPr>
          <w:b/>
          <w:lang w:val="pt-PT"/>
        </w:rPr>
        <w:t>Aplicação</w:t>
      </w:r>
    </w:p>
    <w:p w:rsidR="00B50BB9" w:rsidRPr="00B50BB9" w:rsidRDefault="00B50BB9" w:rsidP="00B50BB9">
      <w:pPr>
        <w:pStyle w:val="PargrafodaLista"/>
        <w:rPr>
          <w:b/>
          <w:lang w:val="pt-PT"/>
        </w:rPr>
      </w:pP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 xml:space="preserve">Inserção de dados por </w:t>
      </w:r>
      <w:r w:rsidR="005061B8">
        <w:rPr>
          <w:lang w:val="pt-PT"/>
        </w:rPr>
        <w:t>três</w:t>
      </w:r>
      <w:r w:rsidRPr="00B50BB9">
        <w:rPr>
          <w:lang w:val="pt-PT"/>
        </w:rPr>
        <w:t xml:space="preserve"> modos distintos:</w:t>
      </w:r>
    </w:p>
    <w:p w:rsidR="006744F0" w:rsidRPr="00B50BB9" w:rsidRDefault="006744F0" w:rsidP="008D2608">
      <w:pPr>
        <w:pStyle w:val="PargrafodaLista"/>
        <w:numPr>
          <w:ilvl w:val="1"/>
          <w:numId w:val="17"/>
        </w:numPr>
        <w:rPr>
          <w:lang w:val="pt-PT"/>
        </w:rPr>
      </w:pPr>
      <w:r w:rsidRPr="00B50BB9">
        <w:rPr>
          <w:lang w:val="pt-PT"/>
        </w:rPr>
        <w:t>Submissão de um formulário, previamente inserido noutra aplicação, no produto de software.</w:t>
      </w:r>
    </w:p>
    <w:p w:rsidR="006744F0" w:rsidRDefault="006744F0" w:rsidP="008D2608">
      <w:pPr>
        <w:pStyle w:val="PargrafodaLista"/>
        <w:numPr>
          <w:ilvl w:val="1"/>
          <w:numId w:val="17"/>
        </w:numPr>
        <w:rPr>
          <w:lang w:val="pt-PT"/>
        </w:rPr>
      </w:pPr>
      <w:r w:rsidRPr="00B50BB9">
        <w:rPr>
          <w:lang w:val="pt-PT"/>
        </w:rPr>
        <w:t>Inserção directa de formulários (dado-a-dado) no produto de software.</w:t>
      </w:r>
    </w:p>
    <w:p w:rsidR="005061B8" w:rsidRDefault="005061B8" w:rsidP="005061B8">
      <w:pPr>
        <w:pStyle w:val="PargrafodaLista"/>
        <w:numPr>
          <w:ilvl w:val="1"/>
          <w:numId w:val="17"/>
        </w:numPr>
        <w:rPr>
          <w:lang w:val="pt-PT"/>
        </w:rPr>
      </w:pPr>
      <w:r>
        <w:rPr>
          <w:lang w:val="pt-PT"/>
        </w:rPr>
        <w:t>I</w:t>
      </w:r>
      <w:r w:rsidRPr="005061B8">
        <w:rPr>
          <w:lang w:val="pt-PT"/>
        </w:rPr>
        <w:t>mportação de dados em fich</w:t>
      </w:r>
      <w:r>
        <w:rPr>
          <w:lang w:val="pt-PT"/>
        </w:rPr>
        <w:t>eiros de origem como o SPSS e  EXCEL ( ou outros analisados caso a caso).</w:t>
      </w:r>
    </w:p>
    <w:p w:rsidR="005061B8" w:rsidRPr="005061B8" w:rsidRDefault="005061B8" w:rsidP="005061B8">
      <w:pPr>
        <w:pStyle w:val="PargrafodaLista"/>
        <w:numPr>
          <w:ilvl w:val="0"/>
          <w:numId w:val="17"/>
        </w:numPr>
        <w:rPr>
          <w:lang w:val="pt-PT"/>
        </w:rPr>
      </w:pPr>
      <w:r w:rsidRPr="005061B8">
        <w:rPr>
          <w:lang w:val="pt-PT"/>
        </w:rPr>
        <w:t xml:space="preserve">Exportação para um tipo </w:t>
      </w:r>
      <w:r>
        <w:rPr>
          <w:lang w:val="pt-PT"/>
        </w:rPr>
        <w:t>de ficheiros de dados que seja possível</w:t>
      </w:r>
      <w:r w:rsidRPr="005061B8">
        <w:rPr>
          <w:lang w:val="pt-PT"/>
        </w:rPr>
        <w:t xml:space="preserve"> de importar em p</w:t>
      </w:r>
      <w:r>
        <w:rPr>
          <w:lang w:val="pt-PT"/>
        </w:rPr>
        <w:t>r</w:t>
      </w:r>
      <w:r w:rsidRPr="005061B8">
        <w:rPr>
          <w:lang w:val="pt-PT"/>
        </w:rPr>
        <w:t>ogramas</w:t>
      </w:r>
      <w:r>
        <w:rPr>
          <w:lang w:val="pt-PT"/>
        </w:rPr>
        <w:t>,</w:t>
      </w:r>
      <w:r w:rsidRPr="005061B8">
        <w:rPr>
          <w:lang w:val="pt-PT"/>
        </w:rPr>
        <w:t xml:space="preserve"> como SPSS e EXCEL.</w:t>
      </w: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>Leitura e alteração dos dados.</w:t>
      </w: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>Selecção do tipo de análise (segundo o analista):</w:t>
      </w:r>
    </w:p>
    <w:p w:rsidR="006744F0" w:rsidRPr="00B50BB9" w:rsidRDefault="006744F0" w:rsidP="00B50BB9">
      <w:pPr>
        <w:pStyle w:val="PargrafodaLista"/>
        <w:numPr>
          <w:ilvl w:val="1"/>
          <w:numId w:val="12"/>
        </w:numPr>
        <w:rPr>
          <w:lang w:val="pt-PT"/>
        </w:rPr>
      </w:pPr>
      <w:r w:rsidRPr="00B50BB9">
        <w:rPr>
          <w:lang w:val="pt-PT"/>
        </w:rPr>
        <w:t>por actividade;</w:t>
      </w:r>
    </w:p>
    <w:p w:rsidR="006744F0" w:rsidRPr="00B50BB9" w:rsidRDefault="006744F0" w:rsidP="00B50BB9">
      <w:pPr>
        <w:pStyle w:val="PargrafodaLista"/>
        <w:numPr>
          <w:ilvl w:val="1"/>
          <w:numId w:val="12"/>
        </w:numPr>
        <w:rPr>
          <w:lang w:val="pt-PT"/>
        </w:rPr>
      </w:pPr>
      <w:r w:rsidRPr="00B50BB9">
        <w:rPr>
          <w:lang w:val="pt-PT"/>
        </w:rPr>
        <w:t>por zona;</w:t>
      </w:r>
    </w:p>
    <w:p w:rsidR="006744F0" w:rsidRPr="00B50BB9" w:rsidRDefault="006744F0" w:rsidP="00B50BB9">
      <w:pPr>
        <w:pStyle w:val="PargrafodaLista"/>
        <w:numPr>
          <w:ilvl w:val="1"/>
          <w:numId w:val="12"/>
        </w:numPr>
        <w:rPr>
          <w:lang w:val="pt-PT"/>
        </w:rPr>
      </w:pPr>
      <w:r w:rsidRPr="00B50BB9">
        <w:rPr>
          <w:lang w:val="pt-PT"/>
        </w:rPr>
        <w:t>por área comum;</w:t>
      </w: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>Selecção dos parâmetros a analisar.</w:t>
      </w: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>Cálculo de resultados por parâmetro.</w:t>
      </w:r>
    </w:p>
    <w:p w:rsidR="006744F0" w:rsidRPr="00B50BB9" w:rsidRDefault="006744F0" w:rsidP="00B50BB9">
      <w:pPr>
        <w:pStyle w:val="PargrafodaLista"/>
        <w:numPr>
          <w:ilvl w:val="0"/>
          <w:numId w:val="11"/>
        </w:numPr>
        <w:rPr>
          <w:lang w:val="pt-PT"/>
        </w:rPr>
      </w:pPr>
      <w:r w:rsidRPr="00B50BB9">
        <w:rPr>
          <w:lang w:val="pt-PT"/>
        </w:rPr>
        <w:t>Apresentação textual e gráfica de resultados, contemplando:</w:t>
      </w:r>
    </w:p>
    <w:p w:rsidR="006744F0" w:rsidRPr="00B50BB9" w:rsidRDefault="006744F0" w:rsidP="00B50BB9">
      <w:pPr>
        <w:pStyle w:val="PargrafodaLista"/>
        <w:numPr>
          <w:ilvl w:val="1"/>
          <w:numId w:val="13"/>
        </w:numPr>
        <w:rPr>
          <w:lang w:val="pt-PT"/>
        </w:rPr>
      </w:pPr>
      <w:r w:rsidRPr="00B50BB9">
        <w:rPr>
          <w:lang w:val="pt-PT"/>
        </w:rPr>
        <w:t>uma escala composta por quatro cores (vermelho, laranja, amarelo e verde) indicando a gravidade da situação em cada parâmetro;</w:t>
      </w:r>
    </w:p>
    <w:p w:rsidR="006744F0" w:rsidRDefault="006744F0" w:rsidP="00B50BB9">
      <w:pPr>
        <w:pStyle w:val="PargrafodaLista"/>
        <w:numPr>
          <w:ilvl w:val="1"/>
          <w:numId w:val="13"/>
        </w:numPr>
        <w:rPr>
          <w:lang w:val="pt-PT"/>
        </w:rPr>
      </w:pPr>
      <w:r w:rsidRPr="00B50BB9">
        <w:rPr>
          <w:lang w:val="pt-PT"/>
        </w:rPr>
        <w:t>alertas no caso de situações negativas;</w:t>
      </w:r>
    </w:p>
    <w:p w:rsidR="00F01AC0" w:rsidRDefault="00F01AC0" w:rsidP="00F01AC0">
      <w:pPr>
        <w:pStyle w:val="PargrafodaLista"/>
        <w:numPr>
          <w:ilvl w:val="1"/>
          <w:numId w:val="13"/>
        </w:numPr>
        <w:rPr>
          <w:lang w:val="pt-PT"/>
        </w:rPr>
      </w:pPr>
      <w:r w:rsidRPr="00F01AC0">
        <w:rPr>
          <w:lang w:val="pt-PT"/>
        </w:rPr>
        <w:t>gráficos 2D onde o analista pode escolher os dados que pretende relacionar (Cliente e Analista ; Analista e Profissio</w:t>
      </w:r>
      <w:r>
        <w:rPr>
          <w:lang w:val="pt-PT"/>
        </w:rPr>
        <w:t>nal ; Profissional e Cliente)</w:t>
      </w:r>
    </w:p>
    <w:p w:rsidR="00F01AC0" w:rsidRPr="00B50BB9" w:rsidRDefault="00F01AC0" w:rsidP="00F01AC0">
      <w:pPr>
        <w:pStyle w:val="PargrafodaLista"/>
        <w:numPr>
          <w:ilvl w:val="1"/>
          <w:numId w:val="13"/>
        </w:numPr>
        <w:rPr>
          <w:lang w:val="pt-PT"/>
        </w:rPr>
      </w:pPr>
      <w:r w:rsidRPr="00F01AC0">
        <w:rPr>
          <w:lang w:val="pt-PT"/>
        </w:rPr>
        <w:t xml:space="preserve"> gráficos 3D que relacionam </w:t>
      </w:r>
      <w:r>
        <w:rPr>
          <w:lang w:val="pt-PT"/>
        </w:rPr>
        <w:t>as</w:t>
      </w:r>
      <w:r w:rsidRPr="00F01AC0">
        <w:rPr>
          <w:lang w:val="pt-PT"/>
        </w:rPr>
        <w:t xml:space="preserve"> três partes. O objectivo </w:t>
      </w:r>
      <w:r>
        <w:rPr>
          <w:lang w:val="pt-PT"/>
        </w:rPr>
        <w:t>deste tipo de apresentação</w:t>
      </w:r>
      <w:r w:rsidRPr="00F01AC0">
        <w:rPr>
          <w:lang w:val="pt-PT"/>
        </w:rPr>
        <w:t xml:space="preserve"> é</w:t>
      </w:r>
      <w:r>
        <w:rPr>
          <w:lang w:val="pt-PT"/>
        </w:rPr>
        <w:t xml:space="preserve"> ajudar</w:t>
      </w:r>
      <w:r w:rsidRPr="00F01AC0">
        <w:rPr>
          <w:lang w:val="pt-PT"/>
        </w:rPr>
        <w:t xml:space="preserve"> o/a analista obter uma perspectiva diferente dos dados.</w:t>
      </w:r>
    </w:p>
    <w:p w:rsidR="006744F0" w:rsidRDefault="00D77422" w:rsidP="006744F0">
      <w:pPr>
        <w:rPr>
          <w:lang w:val="pt-PT"/>
        </w:rPr>
      </w:pPr>
      <w:r w:rsidRPr="00D77422">
        <w:rPr>
          <w:noProof/>
        </w:rPr>
        <w:pict>
          <v:shape id="Imagem 1" o:spid="_x0000_s1026" type="#_x0000_t75" style="position:absolute;left:0;text-align:left;margin-left:70.2pt;margin-top:2.95pt;width:313.5pt;height:194.65pt;z-index:-4;visibility:visible" wrapcoords="-100 0 -100 21519 21600 21519 21600 0 -100 0">
            <v:imagedata r:id="rId15" o:title=""/>
            <w10:wrap type="tight"/>
          </v:shape>
        </w:pict>
      </w:r>
    </w:p>
    <w:p w:rsidR="008D2608" w:rsidRDefault="008D2608" w:rsidP="006744F0">
      <w:pPr>
        <w:rPr>
          <w:lang w:val="pt-PT"/>
        </w:rPr>
      </w:pPr>
    </w:p>
    <w:p w:rsidR="008D2608" w:rsidRDefault="008D2608" w:rsidP="006744F0">
      <w:pPr>
        <w:rPr>
          <w:lang w:val="pt-PT"/>
        </w:rPr>
      </w:pPr>
    </w:p>
    <w:p w:rsidR="00F01AC0" w:rsidRDefault="00F01AC0" w:rsidP="006744F0">
      <w:pPr>
        <w:rPr>
          <w:lang w:val="pt-PT"/>
        </w:rPr>
      </w:pPr>
    </w:p>
    <w:p w:rsidR="00F01AC0" w:rsidRDefault="00F01AC0" w:rsidP="006744F0">
      <w:pPr>
        <w:rPr>
          <w:lang w:val="pt-PT"/>
        </w:rPr>
      </w:pPr>
    </w:p>
    <w:p w:rsidR="00F01AC0" w:rsidRDefault="00F01AC0" w:rsidP="006744F0">
      <w:pPr>
        <w:rPr>
          <w:lang w:val="pt-PT"/>
        </w:rPr>
      </w:pPr>
    </w:p>
    <w:p w:rsidR="00F01AC0" w:rsidRDefault="00F01AC0" w:rsidP="006744F0">
      <w:pPr>
        <w:rPr>
          <w:lang w:val="pt-PT"/>
        </w:rPr>
      </w:pPr>
    </w:p>
    <w:p w:rsidR="00F01AC0" w:rsidRDefault="00F01AC0" w:rsidP="006744F0">
      <w:pPr>
        <w:rPr>
          <w:lang w:val="pt-PT"/>
        </w:rPr>
      </w:pPr>
    </w:p>
    <w:p w:rsidR="00F01AC0" w:rsidRDefault="00D77422" w:rsidP="006744F0">
      <w:pPr>
        <w:rPr>
          <w:lang w:val="pt-PT"/>
        </w:rPr>
      </w:pPr>
      <w:r w:rsidRPr="00D77422">
        <w:rPr>
          <w:noProof/>
        </w:rPr>
        <w:lastRenderedPageBreak/>
        <w:pict>
          <v:shape id="_x0000_s1029" type="#_x0000_t202" style="position:absolute;left:0;text-align:left;margin-left:64.95pt;margin-top:7.55pt;width:322.5pt;height:21pt;z-index:3" wrapcoords="-50 0 -50 20983 21600 20983 21600 0 -50 0" stroked="f">
            <v:textbox style="mso-next-textbox:#_x0000_s1029;mso-fit-shape-to-text:t" inset="0,0,0,0">
              <w:txbxContent>
                <w:p w:rsidR="005C37AF" w:rsidRPr="00CD00F8" w:rsidRDefault="005C37AF" w:rsidP="00CD00F8">
                  <w:pPr>
                    <w:pStyle w:val="Legenda"/>
                    <w:jc w:val="center"/>
                    <w:rPr>
                      <w:noProof/>
                      <w:lang w:val="pt-PT"/>
                    </w:rPr>
                  </w:pPr>
                  <w:bookmarkStart w:id="12" w:name="_Toc292490002"/>
                  <w:r w:rsidRPr="00CD00F8">
                    <w:rPr>
                      <w:lang w:val="pt-PT"/>
                    </w:rPr>
                    <w:t xml:space="preserve">Ilustração </w:t>
                  </w:r>
                  <w:r>
                    <w:fldChar w:fldCharType="begin"/>
                  </w:r>
                  <w:r w:rsidRPr="00CD00F8">
                    <w:rPr>
                      <w:lang w:val="pt-PT"/>
                    </w:rP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  <w:lang w:val="pt-PT"/>
                    </w:rPr>
                    <w:t>2</w:t>
                  </w:r>
                  <w:r>
                    <w:fldChar w:fldCharType="end"/>
                  </w:r>
                  <w:r w:rsidRPr="00CD00F8">
                    <w:rPr>
                      <w:lang w:val="pt-PT"/>
                    </w:rPr>
                    <w:t xml:space="preserve"> - Tipos de inserção e de avaliação</w:t>
                  </w:r>
                  <w:bookmarkEnd w:id="12"/>
                </w:p>
              </w:txbxContent>
            </v:textbox>
            <w10:wrap type="tight"/>
          </v:shape>
        </w:pict>
      </w:r>
    </w:p>
    <w:p w:rsidR="00F01AC0" w:rsidRPr="00B50BB9" w:rsidRDefault="00F01AC0" w:rsidP="006744F0">
      <w:pPr>
        <w:rPr>
          <w:lang w:val="pt-PT"/>
        </w:rPr>
      </w:pPr>
    </w:p>
    <w:p w:rsidR="00B50BB9" w:rsidRPr="00B50BB9" w:rsidRDefault="006744F0" w:rsidP="00B50BB9">
      <w:pPr>
        <w:pStyle w:val="PargrafodaLista"/>
        <w:numPr>
          <w:ilvl w:val="0"/>
          <w:numId w:val="10"/>
        </w:numPr>
        <w:rPr>
          <w:b/>
          <w:lang w:val="pt-PT"/>
        </w:rPr>
      </w:pPr>
      <w:r w:rsidRPr="00B50BB9">
        <w:rPr>
          <w:b/>
          <w:lang w:val="pt-PT"/>
        </w:rPr>
        <w:t>Website</w:t>
      </w:r>
    </w:p>
    <w:p w:rsidR="00B50BB9" w:rsidRPr="00B50BB9" w:rsidRDefault="00B50BB9" w:rsidP="00B50BB9">
      <w:pPr>
        <w:pStyle w:val="PargrafodaLista"/>
        <w:rPr>
          <w:b/>
          <w:lang w:val="pt-PT"/>
        </w:rPr>
      </w:pPr>
    </w:p>
    <w:p w:rsidR="006744F0" w:rsidRPr="00B50BB9" w:rsidRDefault="006744F0" w:rsidP="00B50BB9">
      <w:pPr>
        <w:pStyle w:val="PargrafodaLista"/>
        <w:numPr>
          <w:ilvl w:val="0"/>
          <w:numId w:val="15"/>
        </w:numPr>
        <w:rPr>
          <w:lang w:val="pt-PT"/>
        </w:rPr>
      </w:pPr>
      <w:r w:rsidRPr="00B50BB9">
        <w:rPr>
          <w:lang w:val="pt-PT"/>
        </w:rPr>
        <w:t>Criação dos três tipos de formulários (cliente, profissional e analista), podendo ainda divergir no tipo de análise, de acordo com diferentes espaços de trabalho/comerciais (disponível para o analista).</w:t>
      </w:r>
    </w:p>
    <w:p w:rsidR="006744F0" w:rsidRPr="00B50BB9" w:rsidRDefault="006744F0" w:rsidP="00B50BB9">
      <w:pPr>
        <w:pStyle w:val="PargrafodaLista"/>
        <w:numPr>
          <w:ilvl w:val="0"/>
          <w:numId w:val="15"/>
        </w:numPr>
        <w:rPr>
          <w:lang w:val="pt-PT"/>
        </w:rPr>
      </w:pPr>
      <w:r w:rsidRPr="00B50BB9">
        <w:rPr>
          <w:lang w:val="pt-PT"/>
        </w:rPr>
        <w:t>Inserção de dados (preenchimento dos formulários) e submissão na base de dados.</w:t>
      </w:r>
    </w:p>
    <w:p w:rsidR="005061B8" w:rsidRDefault="005061B8">
      <w:pPr>
        <w:rPr>
          <w:lang w:val="pt-PT"/>
        </w:rPr>
      </w:pPr>
    </w:p>
    <w:p w:rsidR="00AD0FDC" w:rsidRPr="006744F0" w:rsidRDefault="005061B8" w:rsidP="005061B8">
      <w:pPr>
        <w:ind w:firstLine="360"/>
        <w:rPr>
          <w:lang w:val="pt-PT"/>
        </w:rPr>
      </w:pPr>
      <w:r w:rsidRPr="005061B8">
        <w:rPr>
          <w:lang w:val="pt-PT"/>
        </w:rPr>
        <w:t>Outros requisitos de funcionalidade de software poderão ser acrescentados ou revistos, no entanto, serão analisados caso a caso com o cliente e com a equipa de desenvolvimento</w:t>
      </w:r>
      <w:r>
        <w:rPr>
          <w:lang w:val="pt-PT"/>
        </w:rPr>
        <w:t>.</w:t>
      </w:r>
      <w:r w:rsidR="00AD0FDC" w:rsidRPr="006744F0">
        <w:rPr>
          <w:lang w:val="pt-PT"/>
        </w:rPr>
        <w:br w:type="page"/>
      </w:r>
    </w:p>
    <w:p w:rsidR="00AD0FDC" w:rsidRPr="006744F0" w:rsidRDefault="00AD0FDC" w:rsidP="00AD0FDC">
      <w:pPr>
        <w:pStyle w:val="Ttulo2"/>
        <w:rPr>
          <w:lang w:val="pt-PT"/>
        </w:rPr>
      </w:pPr>
      <w:bookmarkStart w:id="13" w:name="_Toc294350394"/>
      <w:r w:rsidRPr="006744F0">
        <w:rPr>
          <w:lang w:val="pt-PT"/>
        </w:rPr>
        <w:t>Evolução do Sistema</w:t>
      </w:r>
      <w:bookmarkEnd w:id="13"/>
    </w:p>
    <w:p w:rsidR="00B50BB9" w:rsidRDefault="00B50BB9">
      <w:pPr>
        <w:rPr>
          <w:lang w:val="pt-PT"/>
        </w:rPr>
      </w:pPr>
    </w:p>
    <w:p w:rsidR="00B50BB9" w:rsidRPr="00110F22" w:rsidRDefault="00B50BB9" w:rsidP="00110F22">
      <w:pPr>
        <w:ind w:firstLine="708"/>
        <w:rPr>
          <w:b/>
          <w:bCs/>
          <w:lang w:val="pt-PT"/>
        </w:rPr>
      </w:pPr>
      <w:r w:rsidRPr="00110F22">
        <w:rPr>
          <w:lang w:val="pt-PT"/>
        </w:rPr>
        <w:t>Neste ponto, foi necessário considerar a possível evolução que o software sofrerá no futuro. Devido à possível generalização do software, será criado um sistema de acesso reservado, através da inserção de um nome de utilizador e de uma password, de modo a que, no futuro, vários analistas possam usufruir da aplicação.</w:t>
      </w:r>
    </w:p>
    <w:p w:rsidR="00772E18" w:rsidRDefault="00772E18" w:rsidP="00772E18">
      <w:pPr>
        <w:pStyle w:val="Ttulo"/>
        <w:rPr>
          <w:lang w:val="pt-PT"/>
        </w:rPr>
      </w:pPr>
      <w:r>
        <w:rPr>
          <w:lang w:val="pt-PT"/>
        </w:rPr>
        <w:br w:type="page"/>
      </w:r>
      <w:bookmarkStart w:id="14" w:name="_Toc294350395"/>
      <w:r>
        <w:rPr>
          <w:lang w:val="pt-PT"/>
        </w:rPr>
        <w:lastRenderedPageBreak/>
        <w:t>Modelação</w:t>
      </w:r>
      <w:bookmarkEnd w:id="14"/>
    </w:p>
    <w:p w:rsidR="006701AE" w:rsidRDefault="006701AE" w:rsidP="00772E18">
      <w:pPr>
        <w:pStyle w:val="Ttulo1"/>
        <w:rPr>
          <w:lang w:val="pt-PT"/>
        </w:rPr>
      </w:pPr>
    </w:p>
    <w:p w:rsidR="00772E18" w:rsidRDefault="00772E18" w:rsidP="00772E18">
      <w:pPr>
        <w:pStyle w:val="Ttulo1"/>
        <w:rPr>
          <w:lang w:val="pt-PT"/>
        </w:rPr>
      </w:pPr>
      <w:bookmarkStart w:id="15" w:name="_Toc294350396"/>
      <w:r>
        <w:rPr>
          <w:lang w:val="pt-PT"/>
        </w:rPr>
        <w:t>Introdução</w:t>
      </w:r>
      <w:bookmarkEnd w:id="15"/>
    </w:p>
    <w:p w:rsidR="00AE3160" w:rsidRDefault="00AE3160" w:rsidP="001B6856">
      <w:pPr>
        <w:rPr>
          <w:lang w:val="pt-PT"/>
        </w:rPr>
      </w:pPr>
    </w:p>
    <w:p w:rsidR="001B6856" w:rsidRDefault="001B6856" w:rsidP="00B037D0">
      <w:pPr>
        <w:ind w:firstLine="708"/>
        <w:rPr>
          <w:lang w:val="pt-PT"/>
        </w:rPr>
      </w:pPr>
      <w:r>
        <w:rPr>
          <w:lang w:val="pt-PT"/>
        </w:rPr>
        <w:t>A fase de Modelação tem como principal objectivo definir toda a arquitectura do programa, garantido a satisfação de todos os requisitos levantados na fase de Fundamentação.</w:t>
      </w:r>
    </w:p>
    <w:p w:rsidR="001B6856" w:rsidRDefault="001B6856" w:rsidP="00B037D0">
      <w:pPr>
        <w:ind w:firstLine="708"/>
        <w:rPr>
          <w:lang w:val="pt-PT"/>
        </w:rPr>
      </w:pPr>
      <w:r>
        <w:rPr>
          <w:lang w:val="pt-PT"/>
        </w:rPr>
        <w:t>A modelação foi feita usando UML (Unified Modelling Language), de modo a auxiliar a visualização geral do sistema, do seu funcionamento e das interacções entre os diferentes objectos.</w:t>
      </w:r>
    </w:p>
    <w:p w:rsidR="00B037D0" w:rsidRDefault="001B6856" w:rsidP="00B037D0">
      <w:pPr>
        <w:ind w:firstLine="708"/>
        <w:rPr>
          <w:lang w:val="pt-PT"/>
        </w:rPr>
      </w:pPr>
      <w:r>
        <w:rPr>
          <w:lang w:val="pt-PT"/>
        </w:rPr>
        <w:t>Assim, foram definidos os principais casos de uso e os actores intervenientes, e demonstradas as suas interacções através de Diagramas de Sequência.</w:t>
      </w:r>
      <w:r w:rsidR="00B037D0">
        <w:rPr>
          <w:lang w:val="pt-PT"/>
        </w:rPr>
        <w:t xml:space="preserve"> Com o objectivo de complementar esta informação, foi também desenvolvido um Diagrama de Estados geral do sistema.</w:t>
      </w:r>
    </w:p>
    <w:p w:rsidR="001B6856" w:rsidRDefault="001B6856" w:rsidP="00B037D0">
      <w:pPr>
        <w:ind w:firstLine="708"/>
        <w:rPr>
          <w:lang w:val="pt-PT"/>
        </w:rPr>
      </w:pPr>
      <w:r>
        <w:rPr>
          <w:lang w:val="pt-PT"/>
        </w:rPr>
        <w:t>Os tipos de objectos a e os seus relacionamentos foram descritos no Diagrama de Classes, e os sistemas de dados foram apresentados no Esquema Conceptual da Base de Dados.</w:t>
      </w:r>
    </w:p>
    <w:p w:rsidR="001B6856" w:rsidRDefault="001B6856" w:rsidP="00B037D0">
      <w:pPr>
        <w:ind w:firstLine="708"/>
        <w:rPr>
          <w:lang w:val="pt-PT"/>
        </w:rPr>
      </w:pPr>
      <w:r>
        <w:rPr>
          <w:lang w:val="pt-PT"/>
        </w:rPr>
        <w:t>Assim, torna-se possível para qualquer programador, com base nesta especificação, implementar os programas necessários.</w:t>
      </w:r>
    </w:p>
    <w:p w:rsidR="007B282C" w:rsidRDefault="007B282C" w:rsidP="007B282C">
      <w:pPr>
        <w:pStyle w:val="Ttulo1"/>
        <w:jc w:val="left"/>
        <w:rPr>
          <w:lang w:val="pt-PT"/>
        </w:rPr>
      </w:pPr>
      <w:r>
        <w:rPr>
          <w:lang w:val="pt-PT"/>
        </w:rPr>
        <w:br w:type="page"/>
      </w:r>
      <w:bookmarkStart w:id="16" w:name="_Toc294350397"/>
      <w:r>
        <w:rPr>
          <w:lang w:val="pt-PT"/>
        </w:rPr>
        <w:lastRenderedPageBreak/>
        <w:t>Modelo de Domínio</w:t>
      </w:r>
      <w:bookmarkEnd w:id="16"/>
    </w:p>
    <w:p w:rsidR="00F54C84" w:rsidRPr="00F54C84" w:rsidRDefault="00F54C84" w:rsidP="00F54C84">
      <w:pPr>
        <w:rPr>
          <w:u w:val="single"/>
          <w:lang w:val="pt-PT"/>
        </w:rPr>
      </w:pPr>
    </w:p>
    <w:p w:rsidR="002D17FC" w:rsidRDefault="007B282C" w:rsidP="002D17FC">
      <w:pPr>
        <w:rPr>
          <w:lang w:val="pt-PT"/>
        </w:rPr>
      </w:pPr>
      <w:r>
        <w:rPr>
          <w:lang w:val="pt-PT"/>
        </w:rPr>
        <w:tab/>
      </w:r>
      <w:r w:rsidRPr="007B282C">
        <w:rPr>
          <w:lang w:val="pt-PT"/>
        </w:rPr>
        <w:t xml:space="preserve">Numa pré-análise ao estabelecimento, </w:t>
      </w:r>
      <w:r w:rsidR="002D17FC">
        <w:rPr>
          <w:lang w:val="pt-PT"/>
        </w:rPr>
        <w:t xml:space="preserve">o analista deve escolher o tipo de análise a que vai proceder: pode ser uma análise feita por </w:t>
      </w:r>
      <w:r w:rsidRPr="007B282C">
        <w:rPr>
          <w:lang w:val="pt-PT"/>
        </w:rPr>
        <w:t>actividades no estabelecimento, z</w:t>
      </w:r>
      <w:r w:rsidR="002D17FC">
        <w:rPr>
          <w:lang w:val="pt-PT"/>
        </w:rPr>
        <w:t xml:space="preserve">onas do estabelecimento e áreas </w:t>
      </w:r>
      <w:r w:rsidRPr="007B282C">
        <w:rPr>
          <w:lang w:val="pt-PT"/>
        </w:rPr>
        <w:t>comuns do estabelecimento. Também dever</w:t>
      </w:r>
      <w:r w:rsidR="002D17FC">
        <w:rPr>
          <w:lang w:val="pt-PT"/>
        </w:rPr>
        <w:t xml:space="preserve">á definir os itens que </w:t>
      </w:r>
      <w:r w:rsidRPr="007B282C">
        <w:rPr>
          <w:lang w:val="pt-PT"/>
        </w:rPr>
        <w:t>irá estudar, como por exemplo, ilumina</w:t>
      </w:r>
      <w:r w:rsidR="002D17FC">
        <w:rPr>
          <w:lang w:val="pt-PT"/>
        </w:rPr>
        <w:t>ç</w:t>
      </w:r>
      <w:r w:rsidR="00465CDB">
        <w:rPr>
          <w:lang w:val="pt-PT"/>
        </w:rPr>
        <w:t>ão, ruído e risco de acidente.</w:t>
      </w:r>
    </w:p>
    <w:p w:rsidR="007B282C" w:rsidRDefault="002D17FC" w:rsidP="002D17FC">
      <w:pPr>
        <w:ind w:firstLine="708"/>
        <w:rPr>
          <w:lang w:val="pt-PT"/>
        </w:rPr>
      </w:pPr>
      <w:r>
        <w:rPr>
          <w:lang w:val="pt-PT"/>
        </w:rPr>
        <w:t>Depois de</w:t>
      </w:r>
      <w:r w:rsidR="007B282C" w:rsidRPr="007B282C">
        <w:rPr>
          <w:lang w:val="pt-PT"/>
        </w:rPr>
        <w:t xml:space="preserve"> feita a pré-análise</w:t>
      </w:r>
      <w:r>
        <w:rPr>
          <w:lang w:val="pt-PT"/>
        </w:rPr>
        <w:t>,</w:t>
      </w:r>
      <w:r w:rsidR="007B282C" w:rsidRPr="007B282C">
        <w:rPr>
          <w:lang w:val="pt-PT"/>
        </w:rPr>
        <w:t xml:space="preserve"> o an</w:t>
      </w:r>
      <w:r>
        <w:rPr>
          <w:lang w:val="pt-PT"/>
        </w:rPr>
        <w:t xml:space="preserve">alista deve fazer três tipos de </w:t>
      </w:r>
      <w:r w:rsidR="007B282C" w:rsidRPr="007B282C">
        <w:rPr>
          <w:lang w:val="pt-PT"/>
        </w:rPr>
        <w:t>formulá</w:t>
      </w:r>
      <w:r>
        <w:rPr>
          <w:lang w:val="pt-PT"/>
        </w:rPr>
        <w:t>rios:</w:t>
      </w:r>
      <w:r w:rsidR="007B282C" w:rsidRPr="007B282C">
        <w:rPr>
          <w:lang w:val="pt-PT"/>
        </w:rPr>
        <w:t xml:space="preserve"> um questionário, um</w:t>
      </w:r>
      <w:r>
        <w:rPr>
          <w:lang w:val="pt-PT"/>
        </w:rPr>
        <w:t xml:space="preserve"> formulário e uma </w:t>
      </w:r>
      <w:r w:rsidR="00631C9C">
        <w:rPr>
          <w:lang w:val="pt-PT"/>
        </w:rPr>
        <w:t>Checklist</w:t>
      </w:r>
      <w:r>
        <w:rPr>
          <w:lang w:val="pt-PT"/>
        </w:rPr>
        <w:t xml:space="preserve">. Um </w:t>
      </w:r>
      <w:r w:rsidR="007B282C" w:rsidRPr="007B282C">
        <w:rPr>
          <w:lang w:val="pt-PT"/>
        </w:rPr>
        <w:t>questionário</w:t>
      </w:r>
      <w:r>
        <w:rPr>
          <w:lang w:val="pt-PT"/>
        </w:rPr>
        <w:t xml:space="preserve"> é</w:t>
      </w:r>
      <w:r w:rsidR="007B282C" w:rsidRPr="007B282C">
        <w:rPr>
          <w:lang w:val="pt-PT"/>
        </w:rPr>
        <w:t>, como o nome indica, uma</w:t>
      </w:r>
      <w:r>
        <w:rPr>
          <w:lang w:val="pt-PT"/>
        </w:rPr>
        <w:t xml:space="preserve"> série de questões que tem como </w:t>
      </w:r>
      <w:r w:rsidR="007B282C" w:rsidRPr="007B282C">
        <w:rPr>
          <w:lang w:val="pt-PT"/>
        </w:rPr>
        <w:t>objectivo obter a opinião dos cliente</w:t>
      </w:r>
      <w:r>
        <w:rPr>
          <w:lang w:val="pt-PT"/>
        </w:rPr>
        <w:t xml:space="preserve">s, exclusivamente. Cada questão deste tipo de </w:t>
      </w:r>
      <w:r w:rsidR="007B282C" w:rsidRPr="007B282C">
        <w:rPr>
          <w:lang w:val="pt-PT"/>
        </w:rPr>
        <w:t>formulár</w:t>
      </w:r>
      <w:r>
        <w:rPr>
          <w:lang w:val="pt-PT"/>
        </w:rPr>
        <w:t>io centra-se num tipo de item (i</w:t>
      </w:r>
      <w:r w:rsidR="007B282C" w:rsidRPr="007B282C">
        <w:rPr>
          <w:lang w:val="pt-PT"/>
        </w:rPr>
        <w:t>tem ess</w:t>
      </w:r>
      <w:r>
        <w:rPr>
          <w:lang w:val="pt-PT"/>
        </w:rPr>
        <w:t xml:space="preserve">e que </w:t>
      </w:r>
      <w:r w:rsidR="007B282C" w:rsidRPr="007B282C">
        <w:rPr>
          <w:lang w:val="pt-PT"/>
        </w:rPr>
        <w:t>poderá servir apenas para estudos esta</w:t>
      </w:r>
      <w:r>
        <w:rPr>
          <w:lang w:val="pt-PT"/>
        </w:rPr>
        <w:t xml:space="preserve">tísticos do estabelecimento). Um </w:t>
      </w:r>
      <w:r w:rsidR="007B282C" w:rsidRPr="007B282C">
        <w:rPr>
          <w:lang w:val="pt-PT"/>
        </w:rPr>
        <w:t xml:space="preserve">outro tipo de formulário é a ficha de </w:t>
      </w:r>
      <w:r>
        <w:rPr>
          <w:lang w:val="pt-PT"/>
        </w:rPr>
        <w:t xml:space="preserve">avaliação. Este, por sua vez, é </w:t>
      </w:r>
      <w:r w:rsidR="007B282C" w:rsidRPr="007B282C">
        <w:rPr>
          <w:lang w:val="pt-PT"/>
        </w:rPr>
        <w:t>respondido pelos funcionários</w:t>
      </w:r>
      <w:r>
        <w:rPr>
          <w:lang w:val="pt-PT"/>
        </w:rPr>
        <w:t xml:space="preserve">. </w:t>
      </w:r>
      <w:r w:rsidR="007B282C" w:rsidRPr="007B282C">
        <w:rPr>
          <w:lang w:val="pt-PT"/>
        </w:rPr>
        <w:t xml:space="preserve">O último tipo </w:t>
      </w:r>
      <w:r>
        <w:rPr>
          <w:lang w:val="pt-PT"/>
        </w:rPr>
        <w:t xml:space="preserve">é a </w:t>
      </w:r>
      <w:r w:rsidR="00631C9C">
        <w:rPr>
          <w:lang w:val="pt-PT"/>
        </w:rPr>
        <w:t>Checklist</w:t>
      </w:r>
      <w:r>
        <w:rPr>
          <w:lang w:val="pt-PT"/>
        </w:rPr>
        <w:t xml:space="preserve">, que é </w:t>
      </w:r>
      <w:r w:rsidR="007B282C" w:rsidRPr="007B282C">
        <w:rPr>
          <w:lang w:val="pt-PT"/>
        </w:rPr>
        <w:t>preenchida pelo analista. Este form</w:t>
      </w:r>
      <w:r>
        <w:rPr>
          <w:lang w:val="pt-PT"/>
        </w:rPr>
        <w:t xml:space="preserve">ulário é a avaliação directa do </w:t>
      </w:r>
      <w:r w:rsidR="007B282C" w:rsidRPr="007B282C">
        <w:rPr>
          <w:lang w:val="pt-PT"/>
        </w:rPr>
        <w:t xml:space="preserve">item, </w:t>
      </w:r>
      <w:r w:rsidR="00631C9C">
        <w:rPr>
          <w:lang w:val="pt-PT"/>
        </w:rPr>
        <w:t xml:space="preserve">ao </w:t>
      </w:r>
      <w:r w:rsidR="007B282C" w:rsidRPr="007B282C">
        <w:rPr>
          <w:lang w:val="pt-PT"/>
        </w:rPr>
        <w:t>contrário do questionári</w:t>
      </w:r>
      <w:r>
        <w:rPr>
          <w:lang w:val="pt-PT"/>
        </w:rPr>
        <w:t xml:space="preserve">o e da ficha de avaliação </w:t>
      </w:r>
      <w:r w:rsidR="00631C9C">
        <w:rPr>
          <w:lang w:val="pt-PT"/>
        </w:rPr>
        <w:t xml:space="preserve">em </w:t>
      </w:r>
      <w:r>
        <w:rPr>
          <w:lang w:val="pt-PT"/>
        </w:rPr>
        <w:t xml:space="preserve">que a </w:t>
      </w:r>
      <w:r w:rsidR="007B282C" w:rsidRPr="007B282C">
        <w:rPr>
          <w:lang w:val="pt-PT"/>
        </w:rPr>
        <w:t>avaliação dos iten</w:t>
      </w:r>
      <w:r w:rsidR="00631C9C">
        <w:rPr>
          <w:lang w:val="pt-PT"/>
        </w:rPr>
        <w:t>s é implícita</w:t>
      </w:r>
      <w:r w:rsidR="007B282C" w:rsidRPr="007B282C">
        <w:rPr>
          <w:lang w:val="pt-PT"/>
        </w:rPr>
        <w:t>.</w:t>
      </w:r>
    </w:p>
    <w:p w:rsidR="007B282C" w:rsidRDefault="00631C9C" w:rsidP="007B282C">
      <w:pPr>
        <w:ind w:firstLine="708"/>
        <w:rPr>
          <w:lang w:val="pt-PT"/>
        </w:rPr>
      </w:pPr>
      <w:r>
        <w:rPr>
          <w:lang w:val="pt-PT"/>
        </w:rPr>
        <w:t>Assim que o analista verifica</w:t>
      </w:r>
      <w:r w:rsidR="007B282C" w:rsidRPr="007B282C">
        <w:rPr>
          <w:lang w:val="pt-PT"/>
        </w:rPr>
        <w:t xml:space="preserve"> que j</w:t>
      </w:r>
      <w:r w:rsidR="002D17FC">
        <w:rPr>
          <w:lang w:val="pt-PT"/>
        </w:rPr>
        <w:t xml:space="preserve">á tem os dados suficientes, irá </w:t>
      </w:r>
      <w:r w:rsidR="007B282C" w:rsidRPr="007B282C">
        <w:rPr>
          <w:lang w:val="pt-PT"/>
        </w:rPr>
        <w:t>el</w:t>
      </w:r>
      <w:r w:rsidR="002D17FC">
        <w:rPr>
          <w:lang w:val="pt-PT"/>
        </w:rPr>
        <w:t xml:space="preserve">aborar um </w:t>
      </w:r>
      <w:r w:rsidR="007B282C" w:rsidRPr="007B282C">
        <w:rPr>
          <w:lang w:val="pt-PT"/>
        </w:rPr>
        <w:t>relatório onde estão assin</w:t>
      </w:r>
      <w:r w:rsidR="002D17FC">
        <w:rPr>
          <w:lang w:val="pt-PT"/>
        </w:rPr>
        <w:t>a</w:t>
      </w:r>
      <w:r>
        <w:rPr>
          <w:lang w:val="pt-PT"/>
        </w:rPr>
        <w:t xml:space="preserve">lados os valores dos resultados, </w:t>
      </w:r>
      <w:r w:rsidR="007B282C" w:rsidRPr="007B282C">
        <w:rPr>
          <w:lang w:val="pt-PT"/>
        </w:rPr>
        <w:t>numa certa escala, estatístic</w:t>
      </w:r>
      <w:r>
        <w:rPr>
          <w:lang w:val="pt-PT"/>
        </w:rPr>
        <w:t>as sobre os dados e, inclusive</w:t>
      </w:r>
      <w:r w:rsidR="002D17FC">
        <w:rPr>
          <w:lang w:val="pt-PT"/>
        </w:rPr>
        <w:t xml:space="preserve">, </w:t>
      </w:r>
      <w:r w:rsidR="007B282C" w:rsidRPr="007B282C">
        <w:rPr>
          <w:lang w:val="pt-PT"/>
        </w:rPr>
        <w:t xml:space="preserve">apresentação de gráficos. Caso o valor seja </w:t>
      </w:r>
      <w:r>
        <w:rPr>
          <w:lang w:val="pt-PT"/>
        </w:rPr>
        <w:t>preocupante</w:t>
      </w:r>
      <w:r w:rsidR="007B282C" w:rsidRPr="007B282C">
        <w:rPr>
          <w:lang w:val="pt-PT"/>
        </w:rPr>
        <w:t>,</w:t>
      </w:r>
      <w:r w:rsidR="002D17FC">
        <w:rPr>
          <w:lang w:val="pt-PT"/>
        </w:rPr>
        <w:t xml:space="preserve"> o analista deverá</w:t>
      </w:r>
      <w:r w:rsidR="002D17FC">
        <w:rPr>
          <w:lang w:val="pt-PT"/>
        </w:rPr>
        <w:br/>
        <w:t>intervir suge</w:t>
      </w:r>
      <w:r w:rsidR="007B282C" w:rsidRPr="007B282C">
        <w:rPr>
          <w:lang w:val="pt-PT"/>
        </w:rPr>
        <w:t>ri</w:t>
      </w:r>
      <w:r>
        <w:rPr>
          <w:lang w:val="pt-PT"/>
        </w:rPr>
        <w:t xml:space="preserve">ndo mudanças no estabelecimento, </w:t>
      </w:r>
      <w:r w:rsidR="007B282C" w:rsidRPr="007B282C">
        <w:rPr>
          <w:lang w:val="pt-PT"/>
        </w:rPr>
        <w:t>de modo a q</w:t>
      </w:r>
      <w:r w:rsidR="002D17FC">
        <w:rPr>
          <w:lang w:val="pt-PT"/>
        </w:rPr>
        <w:t xml:space="preserve">ue os </w:t>
      </w:r>
      <w:r w:rsidR="007B282C" w:rsidRPr="007B282C">
        <w:rPr>
          <w:lang w:val="pt-PT"/>
        </w:rPr>
        <w:t>funcionários se sintam bem dura</w:t>
      </w:r>
      <w:r>
        <w:rPr>
          <w:lang w:val="pt-PT"/>
        </w:rPr>
        <w:t>nte o seu horário de trabalho e os clientes possam usufruir de um espaço agradável.</w:t>
      </w:r>
    </w:p>
    <w:p w:rsidR="00631C9C" w:rsidRDefault="00631C9C" w:rsidP="007B282C">
      <w:pPr>
        <w:ind w:firstLine="708"/>
        <w:rPr>
          <w:lang w:val="pt-PT"/>
        </w:rPr>
      </w:pPr>
      <w:r w:rsidRPr="00631C9C">
        <w:rPr>
          <w:lang w:val="pt-PT"/>
        </w:rPr>
        <w:t>Um ponto que é bastante importante</w:t>
      </w:r>
      <w:r>
        <w:rPr>
          <w:lang w:val="pt-PT"/>
        </w:rPr>
        <w:t xml:space="preserve">, mas que está implícito é o sector das </w:t>
      </w:r>
      <w:r w:rsidRPr="00631C9C">
        <w:rPr>
          <w:lang w:val="pt-PT"/>
        </w:rPr>
        <w:t>Respostas às questões</w:t>
      </w:r>
      <w:r>
        <w:rPr>
          <w:lang w:val="pt-PT"/>
        </w:rPr>
        <w:t>. Esta</w:t>
      </w:r>
      <w:r w:rsidRPr="00631C9C">
        <w:rPr>
          <w:lang w:val="pt-PT"/>
        </w:rPr>
        <w:t>s serão o ob</w:t>
      </w:r>
      <w:r>
        <w:rPr>
          <w:lang w:val="pt-PT"/>
        </w:rPr>
        <w:t xml:space="preserve">jecto de estudo neste programa. </w:t>
      </w:r>
      <w:r w:rsidRPr="00631C9C">
        <w:rPr>
          <w:lang w:val="pt-PT"/>
        </w:rPr>
        <w:t>Existem três formas de inserção de dado</w:t>
      </w:r>
      <w:r>
        <w:rPr>
          <w:lang w:val="pt-PT"/>
        </w:rPr>
        <w:t xml:space="preserve">s nesta aplicação. A primeira é </w:t>
      </w:r>
      <w:r w:rsidRPr="00631C9C">
        <w:rPr>
          <w:lang w:val="pt-PT"/>
        </w:rPr>
        <w:t>copiar um formulário em papel e passá-lo para um for</w:t>
      </w:r>
      <w:r>
        <w:rPr>
          <w:lang w:val="pt-PT"/>
        </w:rPr>
        <w:t xml:space="preserve">mato digital, isto </w:t>
      </w:r>
      <w:r w:rsidRPr="00631C9C">
        <w:rPr>
          <w:lang w:val="pt-PT"/>
        </w:rPr>
        <w:t>é, inserindo as respostas de um formulário na aplicação. Outra forma</w:t>
      </w:r>
      <w:r w:rsidRPr="00631C9C">
        <w:rPr>
          <w:lang w:val="pt-PT"/>
        </w:rPr>
        <w:br/>
        <w:t xml:space="preserve">de inserção é através de ficheiros. </w:t>
      </w:r>
      <w:r>
        <w:rPr>
          <w:lang w:val="pt-PT"/>
        </w:rPr>
        <w:t xml:space="preserve">A última é realizada através da </w:t>
      </w:r>
      <w:r w:rsidRPr="00631C9C">
        <w:rPr>
          <w:lang w:val="pt-PT"/>
        </w:rPr>
        <w:t>internet, pelo Website.</w:t>
      </w:r>
      <w:r w:rsidRPr="00631C9C">
        <w:rPr>
          <w:lang w:val="pt-PT"/>
        </w:rPr>
        <w:br/>
        <w:t>Esta aplicação irá ser multi-utilizado</w:t>
      </w:r>
      <w:r>
        <w:rPr>
          <w:lang w:val="pt-PT"/>
        </w:rPr>
        <w:t xml:space="preserve">r, deste modo, existirão vários </w:t>
      </w:r>
      <w:r w:rsidRPr="00631C9C">
        <w:rPr>
          <w:lang w:val="pt-PT"/>
        </w:rPr>
        <w:t>analistas que poderão usufruir des</w:t>
      </w:r>
      <w:r>
        <w:rPr>
          <w:lang w:val="pt-PT"/>
        </w:rPr>
        <w:t xml:space="preserve">ta aplicação. Além disso poderá </w:t>
      </w:r>
      <w:r w:rsidRPr="00631C9C">
        <w:rPr>
          <w:lang w:val="pt-PT"/>
        </w:rPr>
        <w:t>realizar várias análises, sendo ao</w:t>
      </w:r>
      <w:r>
        <w:rPr>
          <w:lang w:val="pt-PT"/>
        </w:rPr>
        <w:t xml:space="preserve"> mesmo estabelecimento ou não. </w:t>
      </w:r>
      <w:r w:rsidRPr="00631C9C">
        <w:rPr>
          <w:lang w:val="pt-PT"/>
        </w:rPr>
        <w:t>Portanto cada analista registado poder</w:t>
      </w:r>
      <w:r>
        <w:rPr>
          <w:lang w:val="pt-PT"/>
        </w:rPr>
        <w:t xml:space="preserve">á ter mais do que um projecto, </w:t>
      </w:r>
      <w:r w:rsidRPr="00631C9C">
        <w:rPr>
          <w:lang w:val="pt-PT"/>
        </w:rPr>
        <w:t>isto é, análises em vários estabelecimentos em simultâneo. E, em cada</w:t>
      </w:r>
      <w:r w:rsidRPr="00631C9C">
        <w:rPr>
          <w:lang w:val="pt-PT"/>
        </w:rPr>
        <w:br/>
        <w:t>estabelecimento, ou seja, proje</w:t>
      </w:r>
      <w:r>
        <w:rPr>
          <w:lang w:val="pt-PT"/>
        </w:rPr>
        <w:t xml:space="preserve">cto, poderá ter mais do que uma </w:t>
      </w:r>
      <w:r w:rsidRPr="00631C9C">
        <w:rPr>
          <w:lang w:val="pt-PT"/>
        </w:rPr>
        <w:t>análise.</w:t>
      </w:r>
    </w:p>
    <w:p w:rsidR="00631C9C" w:rsidRPr="00631C9C" w:rsidRDefault="00631C9C" w:rsidP="007B282C">
      <w:pPr>
        <w:ind w:firstLine="708"/>
        <w:rPr>
          <w:lang w:val="pt-PT"/>
        </w:rPr>
        <w:sectPr w:rsidR="00631C9C" w:rsidRPr="00631C9C" w:rsidSect="004B2BE9">
          <w:foot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84548" w:rsidRDefault="00D77422" w:rsidP="00784548">
      <w:pPr>
        <w:pStyle w:val="Ttulo1"/>
        <w:rPr>
          <w:lang w:val="pt-PT"/>
        </w:rPr>
      </w:pPr>
      <w:r w:rsidRPr="00D77422">
        <w:rPr>
          <w:noProof/>
        </w:rPr>
        <w:lastRenderedPageBreak/>
        <w:pict>
          <v:shape id="_x0000_s1041" type="#_x0000_t202" style="position:absolute;left:0;text-align:left;margin-left:80.6pt;margin-top:379.2pt;width:535.5pt;height:21pt;z-index:4" wrapcoords="-30 0 -30 20829 21600 20829 21600 0 -30 0" stroked="f">
            <v:textbox style="mso-next-textbox:#_x0000_s1041;mso-fit-shape-to-text:t" inset="0,0,0,0">
              <w:txbxContent>
                <w:p w:rsidR="005C37AF" w:rsidRPr="007B6E1A" w:rsidRDefault="005C37AF" w:rsidP="00857763">
                  <w:pPr>
                    <w:pStyle w:val="Legenda"/>
                    <w:jc w:val="center"/>
                    <w:rPr>
                      <w:rFonts w:ascii="Cambria" w:hAnsi="Cambria"/>
                      <w:noProof/>
                      <w:color w:val="535353"/>
                    </w:rPr>
                  </w:pPr>
                  <w:bookmarkStart w:id="17" w:name="_Toc292490003"/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rPr>
                      <w:noProof/>
                    </w:rPr>
                    <w:t xml:space="preserve"> - Modelo de Domínio</w:t>
                  </w:r>
                  <w:bookmarkEnd w:id="17"/>
                </w:p>
              </w:txbxContent>
            </v:textbox>
            <w10:wrap type="tight"/>
          </v:shape>
        </w:pict>
      </w:r>
      <w:r w:rsidRPr="00D77422">
        <w:rPr>
          <w:noProof/>
        </w:rPr>
        <w:pict>
          <v:shape id="_x0000_s1046" type="#_x0000_t75" style="position:absolute;left:0;text-align:left;margin-left:61.1pt;margin-top:-.1pt;width:601.5pt;height:354pt;z-index:-2" wrapcoords="-27 0 -27 21554 21600 21554 21600 0 -27 0">
            <v:imagedata r:id="rId17" o:title="Modelo de Dominio"/>
            <w10:wrap type="tight"/>
          </v:shape>
        </w:pict>
      </w:r>
      <w:r w:rsidR="00784548">
        <w:rPr>
          <w:lang w:val="pt-PT"/>
        </w:rPr>
        <w:br w:type="page"/>
      </w:r>
      <w:bookmarkStart w:id="18" w:name="_Toc294350398"/>
      <w:r w:rsidR="00784548">
        <w:rPr>
          <w:lang w:val="pt-PT"/>
        </w:rPr>
        <w:lastRenderedPageBreak/>
        <w:t>Use Case Geral</w:t>
      </w:r>
      <w:bookmarkEnd w:id="18"/>
    </w:p>
    <w:p w:rsidR="00784548" w:rsidRDefault="005C37AF" w:rsidP="00784548">
      <w:pPr>
        <w:keepNext/>
      </w:pPr>
      <w:r w:rsidRPr="00D77422">
        <w:rPr>
          <w:lang w:val="pt-PT"/>
        </w:rPr>
        <w:pict>
          <v:shape id="_x0000_i1026" type="#_x0000_t75" style="width:699pt;height:279pt">
            <v:imagedata r:id="rId18" o:title="Visão Geral do Sistema"/>
          </v:shape>
        </w:pict>
      </w:r>
    </w:p>
    <w:p w:rsidR="00784548" w:rsidRPr="003E3DF9" w:rsidRDefault="00784548" w:rsidP="003A610B">
      <w:pPr>
        <w:pStyle w:val="Legenda"/>
        <w:jc w:val="center"/>
        <w:rPr>
          <w:lang w:val="pt-PT"/>
        </w:rPr>
      </w:pPr>
      <w:bookmarkStart w:id="19" w:name="_Toc292490004"/>
      <w:r w:rsidRPr="003E3DF9">
        <w:rPr>
          <w:lang w:val="pt-PT"/>
        </w:rPr>
        <w:t xml:space="preserve">Ilustração </w:t>
      </w:r>
      <w:r w:rsidR="00D77422">
        <w:fldChar w:fldCharType="begin"/>
      </w:r>
      <w:r w:rsidR="00012982" w:rsidRPr="003E3DF9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 w:rsidRPr="003E3DF9">
        <w:rPr>
          <w:noProof/>
          <w:lang w:val="pt-PT"/>
        </w:rPr>
        <w:t>4</w:t>
      </w:r>
      <w:r w:rsidR="00D77422">
        <w:fldChar w:fldCharType="end"/>
      </w:r>
      <w:r w:rsidRPr="003E3DF9">
        <w:rPr>
          <w:lang w:val="pt-PT"/>
        </w:rPr>
        <w:t xml:space="preserve"> - Use Case Geral</w:t>
      </w:r>
      <w:bookmarkEnd w:id="19"/>
    </w:p>
    <w:p w:rsidR="003A610B" w:rsidRPr="003A610B" w:rsidRDefault="003A610B" w:rsidP="003A610B">
      <w:pPr>
        <w:rPr>
          <w:lang w:val="pt-PT"/>
        </w:rPr>
        <w:sectPr w:rsidR="003A610B" w:rsidRPr="003A610B" w:rsidSect="00AE3160">
          <w:pgSz w:w="16838" w:h="11906" w:orient="landscape"/>
          <w:pgMar w:top="1701" w:right="1418" w:bottom="1701" w:left="1418" w:header="708" w:footer="708" w:gutter="0"/>
          <w:cols w:space="708"/>
          <w:titlePg/>
          <w:docGrid w:linePitch="360"/>
        </w:sectPr>
      </w:pPr>
    </w:p>
    <w:p w:rsidR="008A585C" w:rsidRDefault="008A585C" w:rsidP="000966E2">
      <w:pPr>
        <w:pStyle w:val="Ttulo1"/>
        <w:rPr>
          <w:lang w:val="pt-PT"/>
        </w:rPr>
      </w:pPr>
      <w:bookmarkStart w:id="20" w:name="_Toc294350399"/>
      <w:r>
        <w:rPr>
          <w:lang w:val="pt-PT"/>
        </w:rPr>
        <w:lastRenderedPageBreak/>
        <w:t>Use Cases</w:t>
      </w:r>
      <w:bookmarkEnd w:id="20"/>
    </w:p>
    <w:p w:rsidR="008A585C" w:rsidRDefault="008A585C" w:rsidP="008A585C">
      <w:pPr>
        <w:pStyle w:val="Ttulo2"/>
        <w:rPr>
          <w:lang w:val="pt-PT"/>
        </w:rPr>
      </w:pPr>
      <w:bookmarkStart w:id="21" w:name="_Toc294350400"/>
      <w:r>
        <w:rPr>
          <w:lang w:val="pt-PT"/>
        </w:rPr>
        <w:t>Gerir Analistas</w:t>
      </w:r>
      <w:bookmarkEnd w:id="21"/>
    </w:p>
    <w:p w:rsidR="00C312FC" w:rsidRPr="00C312FC" w:rsidRDefault="00C312FC" w:rsidP="00C312FC">
      <w:pPr>
        <w:rPr>
          <w:lang w:val="pt-PT" w:eastAsia="pt-PT" w:bidi="ar-SA"/>
        </w:rPr>
      </w:pPr>
      <w:r w:rsidRPr="00C312FC">
        <w:rPr>
          <w:lang w:val="pt-PT" w:eastAsia="pt-PT" w:bidi="ar-SA"/>
        </w:rPr>
        <w:t>(Registar analista, remover analista)</w:t>
      </w:r>
    </w:p>
    <w:p w:rsidR="00857763" w:rsidRDefault="005C37AF" w:rsidP="00857763">
      <w:pPr>
        <w:pStyle w:val="Ttulo2"/>
      </w:pPr>
      <w:r w:rsidRPr="00D77422">
        <w:rPr>
          <w:noProof/>
          <w:lang w:val="pt-PT" w:eastAsia="pt-PT" w:bidi="ar-SA"/>
        </w:rPr>
        <w:pict>
          <v:shape id="Image6.png" o:spid="_x0000_i1027" type="#_x0000_t75" alt="Image6.png" style="width:446.25pt;height:261.75pt;visibility:visible;mso-wrap-style:square">
            <v:imagedata r:id="rId19" o:title="Image6"/>
          </v:shape>
        </w:pict>
      </w:r>
    </w:p>
    <w:p w:rsidR="008A585C" w:rsidRDefault="00857763" w:rsidP="00857763">
      <w:pPr>
        <w:pStyle w:val="Legenda"/>
        <w:jc w:val="center"/>
        <w:rPr>
          <w:noProof/>
          <w:lang w:val="pt-PT" w:eastAsia="pt-PT" w:bidi="ar-SA"/>
        </w:rPr>
      </w:pPr>
      <w:bookmarkStart w:id="22" w:name="_Toc292490005"/>
      <w:r w:rsidRPr="00857763">
        <w:rPr>
          <w:lang w:val="pt-PT"/>
        </w:rPr>
        <w:t xml:space="preserve">Ilustração </w:t>
      </w:r>
      <w:r w:rsidR="00D77422">
        <w:fldChar w:fldCharType="begin"/>
      </w:r>
      <w:r w:rsidRPr="00857763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5</w:t>
      </w:r>
      <w:r w:rsidR="00D77422">
        <w:fldChar w:fldCharType="end"/>
      </w:r>
      <w:r w:rsidRPr="00857763">
        <w:rPr>
          <w:lang w:val="pt-PT"/>
        </w:rPr>
        <w:t xml:space="preserve"> - Use Case - Gerir Analista</w:t>
      </w:r>
      <w:bookmarkEnd w:id="22"/>
    </w:p>
    <w:p w:rsidR="008A585C" w:rsidRDefault="008A585C" w:rsidP="008A585C">
      <w:pPr>
        <w:pStyle w:val="Ttulo2"/>
        <w:rPr>
          <w:noProof/>
          <w:lang w:val="pt-PT" w:eastAsia="pt-PT" w:bidi="ar-SA"/>
        </w:rPr>
      </w:pPr>
    </w:p>
    <w:p w:rsidR="00C312FC" w:rsidRPr="00C312FC" w:rsidRDefault="00C312FC" w:rsidP="00C312FC">
      <w:pPr>
        <w:rPr>
          <w:lang w:val="pt-PT" w:eastAsia="pt-PT" w:bidi="ar-SA"/>
        </w:rPr>
      </w:pPr>
    </w:p>
    <w:p w:rsidR="00C312FC" w:rsidRPr="00C312FC" w:rsidRDefault="00C312FC" w:rsidP="00C312FC">
      <w:pPr>
        <w:rPr>
          <w:lang w:val="pt-PT" w:eastAsia="pt-PT" w:bidi="ar-SA"/>
        </w:rPr>
      </w:pPr>
      <w:r w:rsidRPr="00C312FC">
        <w:rPr>
          <w:lang w:val="pt-PT" w:eastAsia="pt-PT" w:bidi="ar-SA"/>
        </w:rPr>
        <w:t xml:space="preserve">Use cases que traduzem a acção </w:t>
      </w:r>
      <w:r>
        <w:rPr>
          <w:lang w:val="pt-PT" w:eastAsia="pt-PT" w:bidi="ar-SA"/>
        </w:rPr>
        <w:t>de registo e remoção do Analista.</w:t>
      </w:r>
    </w:p>
    <w:p w:rsidR="00C312FC" w:rsidRDefault="00C312FC" w:rsidP="00C312FC">
      <w:pPr>
        <w:rPr>
          <w:lang w:val="pt-PT" w:eastAsia="pt-PT" w:bidi="ar-SA"/>
        </w:rPr>
      </w:pPr>
      <w:r w:rsidRPr="00C312FC">
        <w:rPr>
          <w:lang w:val="pt-PT" w:eastAsia="pt-PT" w:bidi="ar-SA"/>
        </w:rPr>
        <w:t>Logo que o analista abre a aplicação</w:t>
      </w:r>
      <w:r>
        <w:rPr>
          <w:lang w:val="pt-PT" w:eastAsia="pt-PT" w:bidi="ar-SA"/>
        </w:rPr>
        <w:t xml:space="preserve"> é-lhe solicitado um username e uma password. No caso de ainda não estar registado, pode fazê-lo nesta fase.</w:t>
      </w:r>
      <w:r w:rsidRPr="00C312FC">
        <w:rPr>
          <w:lang w:val="pt-PT" w:eastAsia="pt-PT" w:bidi="ar-SA"/>
        </w:rPr>
        <w:t xml:space="preserve"> </w:t>
      </w:r>
    </w:p>
    <w:p w:rsidR="00C312FC" w:rsidRPr="00C312FC" w:rsidRDefault="00C312FC" w:rsidP="00C312FC">
      <w:pPr>
        <w:rPr>
          <w:lang w:val="pt-PT" w:eastAsia="pt-PT" w:bidi="ar-SA"/>
        </w:rPr>
      </w:pPr>
      <w:r w:rsidRPr="00C312FC">
        <w:rPr>
          <w:lang w:val="pt-PT" w:eastAsia="pt-PT" w:bidi="ar-SA"/>
        </w:rPr>
        <w:t>O use case remover analista pode ser acedido logo</w:t>
      </w:r>
      <w:r>
        <w:rPr>
          <w:lang w:val="pt-PT" w:eastAsia="pt-PT" w:bidi="ar-SA"/>
        </w:rPr>
        <w:t xml:space="preserve"> depois do analista fazer login, apagando todos os projectos e análises </w:t>
      </w:r>
      <w:r w:rsidR="0000151B">
        <w:rPr>
          <w:lang w:val="pt-PT" w:eastAsia="pt-PT" w:bidi="ar-SA"/>
        </w:rPr>
        <w:t>por ele elaborados.</w:t>
      </w:r>
    </w:p>
    <w:p w:rsidR="004E6E4F" w:rsidRDefault="008A585C" w:rsidP="004E6E4F">
      <w:pPr>
        <w:pStyle w:val="Ttulo2"/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br w:type="page"/>
      </w:r>
      <w:bookmarkStart w:id="23" w:name="_Toc294350401"/>
      <w:r w:rsidR="004E6E4F">
        <w:rPr>
          <w:noProof/>
          <w:lang w:val="pt-PT" w:eastAsia="pt-PT" w:bidi="ar-SA"/>
        </w:rPr>
        <w:lastRenderedPageBreak/>
        <w:t>Gerir Projecto</w:t>
      </w:r>
      <w:bookmarkEnd w:id="23"/>
    </w:p>
    <w:p w:rsidR="0000151B" w:rsidRPr="0000151B" w:rsidRDefault="0000151B" w:rsidP="0000151B">
      <w:pPr>
        <w:rPr>
          <w:lang w:val="pt-PT" w:eastAsia="pt-PT" w:bidi="ar-SA"/>
        </w:rPr>
      </w:pPr>
      <w:r w:rsidRPr="0000151B">
        <w:rPr>
          <w:lang w:val="pt-PT" w:eastAsia="pt-PT" w:bidi="ar-SA"/>
        </w:rPr>
        <w:t>(Criar projecto, abrir projecto e excluir projecto)</w:t>
      </w:r>
    </w:p>
    <w:p w:rsidR="00857763" w:rsidRDefault="005C37AF" w:rsidP="00857763">
      <w:pPr>
        <w:pStyle w:val="Ttulo2"/>
      </w:pPr>
      <w:r w:rsidRPr="00D77422">
        <w:rPr>
          <w:noProof/>
          <w:lang w:val="pt-PT" w:eastAsia="pt-PT" w:bidi="ar-SA"/>
        </w:rPr>
        <w:pict>
          <v:shape id="Image9.png" o:spid="_x0000_i1028" type="#_x0000_t75" alt="Image9.png" style="width:446.25pt;height:195.75pt;visibility:visible;mso-wrap-style:square">
            <v:imagedata r:id="rId20" o:title="Image9"/>
          </v:shape>
        </w:pict>
      </w:r>
    </w:p>
    <w:p w:rsidR="004E6E4F" w:rsidRDefault="00857763" w:rsidP="00857763">
      <w:pPr>
        <w:pStyle w:val="Legenda"/>
        <w:jc w:val="center"/>
        <w:rPr>
          <w:noProof/>
          <w:lang w:val="pt-PT" w:eastAsia="pt-PT" w:bidi="ar-SA"/>
        </w:rPr>
      </w:pPr>
      <w:bookmarkStart w:id="24" w:name="_Toc292490006"/>
      <w:r w:rsidRPr="00857763">
        <w:rPr>
          <w:lang w:val="pt-PT"/>
        </w:rPr>
        <w:t xml:space="preserve">Ilustração </w:t>
      </w:r>
      <w:r w:rsidR="00D77422">
        <w:fldChar w:fldCharType="begin"/>
      </w:r>
      <w:r w:rsidRPr="00857763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6</w:t>
      </w:r>
      <w:r w:rsidR="00D77422">
        <w:fldChar w:fldCharType="end"/>
      </w:r>
      <w:r w:rsidRPr="00857763">
        <w:rPr>
          <w:lang w:val="pt-PT"/>
        </w:rPr>
        <w:t xml:space="preserve"> - Use Case - Gerir Projecto</w:t>
      </w:r>
      <w:bookmarkEnd w:id="24"/>
    </w:p>
    <w:p w:rsidR="004E6E4F" w:rsidRDefault="004E6E4F" w:rsidP="004E6E4F">
      <w:pPr>
        <w:pStyle w:val="Ttulo2"/>
        <w:rPr>
          <w:noProof/>
          <w:lang w:val="pt-PT" w:eastAsia="pt-PT" w:bidi="ar-SA"/>
        </w:rPr>
      </w:pPr>
    </w:p>
    <w:p w:rsidR="004E6E4F" w:rsidRDefault="004E6E4F" w:rsidP="004E6E4F">
      <w:pPr>
        <w:pStyle w:val="Ttulo2"/>
        <w:rPr>
          <w:noProof/>
          <w:lang w:val="pt-PT" w:eastAsia="pt-PT" w:bidi="ar-SA"/>
        </w:rPr>
      </w:pPr>
    </w:p>
    <w:p w:rsidR="0000151B" w:rsidRPr="0000151B" w:rsidRDefault="0000151B" w:rsidP="0000151B">
      <w:pPr>
        <w:rPr>
          <w:lang w:val="pt-PT" w:eastAsia="pt-PT" w:bidi="ar-SA"/>
        </w:rPr>
      </w:pPr>
      <w:r w:rsidRPr="0000151B">
        <w:rPr>
          <w:lang w:val="pt-PT" w:eastAsia="pt-PT" w:bidi="ar-SA"/>
        </w:rPr>
        <w:t>Use cases que traduzem a acção do analista de criar um novo projecto, abrir um projecto já existente ou apagar um projecto já existente.</w:t>
      </w:r>
    </w:p>
    <w:p w:rsidR="0000151B" w:rsidRPr="0000151B" w:rsidRDefault="0000151B" w:rsidP="0000151B">
      <w:pPr>
        <w:rPr>
          <w:lang w:val="pt-PT" w:eastAsia="pt-PT" w:bidi="ar-SA"/>
        </w:rPr>
      </w:pPr>
      <w:r w:rsidRPr="0000151B">
        <w:rPr>
          <w:lang w:val="pt-PT" w:eastAsia="pt-PT" w:bidi="ar-SA"/>
        </w:rPr>
        <w:t>Estes use cases estarão disponíveis ao analista logo a seguir deste efectuar login</w:t>
      </w:r>
      <w:r>
        <w:rPr>
          <w:lang w:val="pt-PT" w:eastAsia="pt-PT" w:bidi="ar-SA"/>
        </w:rPr>
        <w:t>. Para chegar à parte fulcral da aplicação (inserção de dados e criação de análises), é necessário que o analista tenha pelo menos um projecto criado e aberto.</w:t>
      </w:r>
    </w:p>
    <w:p w:rsidR="004E6E4F" w:rsidRDefault="004E6E4F" w:rsidP="004E6E4F">
      <w:pPr>
        <w:pStyle w:val="Ttulo2"/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br w:type="page"/>
      </w:r>
      <w:bookmarkStart w:id="25" w:name="_Toc294350402"/>
      <w:r>
        <w:rPr>
          <w:noProof/>
          <w:lang w:val="pt-PT" w:eastAsia="pt-PT" w:bidi="ar-SA"/>
        </w:rPr>
        <w:lastRenderedPageBreak/>
        <w:t>Gerir Análise</w:t>
      </w:r>
      <w:bookmarkEnd w:id="25"/>
    </w:p>
    <w:p w:rsidR="002F7B46" w:rsidRDefault="008A59B0" w:rsidP="008A59B0">
      <w:pPr>
        <w:rPr>
          <w:lang w:val="pt-PT"/>
        </w:rPr>
      </w:pPr>
      <w:r>
        <w:rPr>
          <w:lang w:val="pt-PT"/>
        </w:rPr>
        <w:t>(Criar Análise,  Excluir Análise, Editar Análise)</w:t>
      </w:r>
    </w:p>
    <w:p w:rsidR="004E6E4F" w:rsidRDefault="00D77422" w:rsidP="002F7B46">
      <w:pPr>
        <w:rPr>
          <w:lang w:val="pt-PT"/>
        </w:rPr>
      </w:pPr>
      <w:r w:rsidRPr="00D77422">
        <w:rPr>
          <w:noProof/>
        </w:rPr>
        <w:pict>
          <v:shape id="_x0000_s1042" type="#_x0000_t202" style="position:absolute;left:0;text-align:left;margin-left:.15pt;margin-top:201.45pt;width:446.7pt;height:.05pt;z-index:5" wrapcoords="-36 0 -36 20829 21600 20829 21600 0 -36 0" stroked="f">
            <v:textbox style="mso-fit-shape-to-text:t" inset="0,0,0,0">
              <w:txbxContent>
                <w:p w:rsidR="005C37AF" w:rsidRPr="001D00B1" w:rsidRDefault="005C37AF" w:rsidP="00857763">
                  <w:pPr>
                    <w:pStyle w:val="Legenda"/>
                    <w:jc w:val="center"/>
                    <w:rPr>
                      <w:rFonts w:ascii="Cambria" w:hAnsi="Cambria"/>
                      <w:noProof/>
                    </w:rPr>
                  </w:pPr>
                  <w:bookmarkStart w:id="26" w:name="_Toc292490007"/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Use Case - Gerir Análise</w:t>
                  </w:r>
                  <w:bookmarkEnd w:id="26"/>
                </w:p>
              </w:txbxContent>
            </v:textbox>
            <w10:wrap type="tight"/>
          </v:shape>
        </w:pict>
      </w:r>
      <w:r w:rsidRPr="00D77422">
        <w:rPr>
          <w:noProof/>
        </w:rPr>
        <w:pict>
          <v:shape id="Image8.png" o:spid="_x0000_s1031" type="#_x0000_t75" alt="Image8.png" style="position:absolute;left:0;text-align:left;margin-left:.15pt;margin-top:20.6pt;width:446.7pt;height:176.35pt;z-index:-3;visibility:visible" wrapcoords="-36 0 -36 21508 21600 21508 21600 0 -36 0">
            <v:imagedata r:id="rId21" o:title="Image8"/>
            <w10:wrap type="tight"/>
          </v:shape>
        </w:pict>
      </w:r>
    </w:p>
    <w:p w:rsidR="008A59B0" w:rsidRDefault="002F7B46" w:rsidP="008A59B0">
      <w:pPr>
        <w:ind w:firstLine="708"/>
        <w:rPr>
          <w:lang w:val="pt-PT"/>
        </w:rPr>
      </w:pPr>
      <w:r w:rsidRPr="002F7B46">
        <w:rPr>
          <w:lang w:val="pt-PT"/>
        </w:rPr>
        <w:t>Tendo o analista aberto um projecto, depara-se com três opçõ</w:t>
      </w:r>
      <w:r w:rsidR="008A59B0">
        <w:rPr>
          <w:lang w:val="pt-PT"/>
        </w:rPr>
        <w:t xml:space="preserve">es para gerir as suas análises: </w:t>
      </w:r>
      <w:r w:rsidRPr="002F7B46">
        <w:rPr>
          <w:lang w:val="pt-PT"/>
        </w:rPr>
        <w:t xml:space="preserve">Criar, excluir ou editar uma análise. </w:t>
      </w:r>
    </w:p>
    <w:p w:rsidR="008A59B0" w:rsidRDefault="002F7B46" w:rsidP="008A59B0">
      <w:pPr>
        <w:ind w:firstLine="708"/>
        <w:rPr>
          <w:lang w:val="pt-PT"/>
        </w:rPr>
      </w:pPr>
      <w:r w:rsidRPr="002F7B46">
        <w:rPr>
          <w:lang w:val="pt-PT"/>
        </w:rPr>
        <w:t>A primeira, criar uma análise, permite além de escolher entre os 14 itens pré-definidos, alterar as fórmulas que lhes são correspondente e alterar por quem estes são ponderados. É possível ainda a adição de itens novos, tendo, como seria de esperar</w:t>
      </w:r>
      <w:r w:rsidR="008A59B0">
        <w:rPr>
          <w:lang w:val="pt-PT"/>
        </w:rPr>
        <w:t>,</w:t>
      </w:r>
      <w:r w:rsidRPr="002F7B46">
        <w:rPr>
          <w:lang w:val="pt-PT"/>
        </w:rPr>
        <w:t xml:space="preserve"> todas as possibilidades descritas para os itens pré-definidos. </w:t>
      </w:r>
    </w:p>
    <w:p w:rsidR="008A59B0" w:rsidRDefault="002F7B46" w:rsidP="008A59B0">
      <w:pPr>
        <w:ind w:firstLine="708"/>
        <w:rPr>
          <w:lang w:val="pt-PT"/>
        </w:rPr>
      </w:pPr>
      <w:r w:rsidRPr="002F7B46">
        <w:rPr>
          <w:lang w:val="pt-PT"/>
        </w:rPr>
        <w:t xml:space="preserve">A segunda, excluir análise, tal como o nome indica, dá a liberdade ao analista para apagar análises previamente executadas/parcialmente executadas. </w:t>
      </w:r>
    </w:p>
    <w:p w:rsidR="008A59B0" w:rsidRDefault="002F7B46" w:rsidP="008A59B0">
      <w:pPr>
        <w:ind w:firstLine="708"/>
        <w:rPr>
          <w:lang w:val="pt-PT"/>
        </w:rPr>
      </w:pPr>
      <w:r w:rsidRPr="002F7B46">
        <w:rPr>
          <w:lang w:val="pt-PT"/>
        </w:rPr>
        <w:t>Finalmente, a terceira, editar análise, consiste na alteração de uma análise pre</w:t>
      </w:r>
      <w:r w:rsidR="008A59B0">
        <w:rPr>
          <w:lang w:val="pt-PT"/>
        </w:rPr>
        <w:t>viamente criada onde é possível</w:t>
      </w:r>
      <w:r w:rsidRPr="002F7B46">
        <w:rPr>
          <w:lang w:val="pt-PT"/>
        </w:rPr>
        <w:t xml:space="preserve"> inserir dados, quer manualmente, quer através de importação de ficheiros '.csv'(comma separated values); gerar formulário Online, tendo que para isso o analista definir as questões, a que itens se aplica e a escala de resposta, passando a estar disponível para preenchimento online qualquer um dos três tipos de formulário; gerar relatório, pois estando toda a análise configurada e os dados adicionados é necessário gerar um documento onde estejam presentes todos os dados depois de analisados. </w:t>
      </w:r>
    </w:p>
    <w:p w:rsidR="004E6E4F" w:rsidRDefault="004E6E4F" w:rsidP="008A59B0">
      <w:pPr>
        <w:pStyle w:val="Ttulo2"/>
        <w:rPr>
          <w:lang w:val="pt-PT"/>
        </w:rPr>
      </w:pPr>
      <w:r>
        <w:rPr>
          <w:lang w:val="pt-PT"/>
        </w:rPr>
        <w:br w:type="page"/>
      </w:r>
      <w:bookmarkStart w:id="27" w:name="_Toc294350403"/>
      <w:r>
        <w:rPr>
          <w:lang w:val="pt-PT"/>
        </w:rPr>
        <w:lastRenderedPageBreak/>
        <w:t>Inserir Dados</w:t>
      </w:r>
      <w:bookmarkEnd w:id="27"/>
    </w:p>
    <w:p w:rsidR="0000151B" w:rsidRPr="0000151B" w:rsidRDefault="0000151B" w:rsidP="0000151B">
      <w:pPr>
        <w:rPr>
          <w:lang w:val="pt-PT"/>
        </w:rPr>
      </w:pPr>
      <w:r>
        <w:rPr>
          <w:lang w:val="pt-PT"/>
        </w:rPr>
        <w:t>(Preencher CheckList, Ficha de Avaliação, Questionário, Importar ficheiro e Inserir Dados Manualmente)</w:t>
      </w:r>
    </w:p>
    <w:p w:rsidR="004E6E4F" w:rsidRDefault="004E6E4F" w:rsidP="004E6E4F">
      <w:pPr>
        <w:rPr>
          <w:lang w:val="pt-PT"/>
        </w:rPr>
      </w:pPr>
    </w:p>
    <w:p w:rsidR="00857763" w:rsidRDefault="005C37AF" w:rsidP="00857763">
      <w:pPr>
        <w:keepNext/>
      </w:pPr>
      <w:r w:rsidRPr="00D77422">
        <w:rPr>
          <w:noProof/>
          <w:lang w:val="pt-PT" w:eastAsia="pt-PT" w:bidi="ar-SA"/>
        </w:rPr>
        <w:pict>
          <v:shape id="Image10.png" o:spid="_x0000_i1029" type="#_x0000_t75" alt="Image10.png" style="width:446.25pt;height:229.5pt;visibility:visible;mso-wrap-style:square">
            <v:imagedata r:id="rId22" o:title="Image10"/>
          </v:shape>
        </w:pict>
      </w:r>
    </w:p>
    <w:p w:rsidR="004E6E4F" w:rsidRDefault="00857763" w:rsidP="00857763">
      <w:pPr>
        <w:pStyle w:val="Legenda"/>
        <w:jc w:val="center"/>
        <w:rPr>
          <w:noProof/>
          <w:lang w:val="pt-PT" w:eastAsia="pt-PT" w:bidi="ar-SA"/>
        </w:rPr>
      </w:pPr>
      <w:bookmarkStart w:id="28" w:name="_Toc292490008"/>
      <w:r w:rsidRPr="00784548">
        <w:rPr>
          <w:lang w:val="pt-PT"/>
        </w:rPr>
        <w:t xml:space="preserve">Ilustração </w:t>
      </w:r>
      <w:r w:rsidR="00D77422">
        <w:fldChar w:fldCharType="begin"/>
      </w:r>
      <w:r w:rsidRPr="00784548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8</w:t>
      </w:r>
      <w:r w:rsidR="00D77422">
        <w:fldChar w:fldCharType="end"/>
      </w:r>
      <w:r w:rsidRPr="00784548">
        <w:rPr>
          <w:lang w:val="pt-PT"/>
        </w:rPr>
        <w:t xml:space="preserve"> - Use Case - Inserir Dados</w:t>
      </w:r>
      <w:bookmarkEnd w:id="28"/>
    </w:p>
    <w:p w:rsidR="0000151B" w:rsidRDefault="0000151B" w:rsidP="0000151B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Depois de um projecto aberto e de uma análise criada, o analista necessita de proceder à inserção de dados. Estes podem ser inseridos de três formas distintas: Online, por Importação, ou directamente na aplicação.</w:t>
      </w:r>
    </w:p>
    <w:p w:rsidR="0000151B" w:rsidRDefault="0000151B" w:rsidP="0000151B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Quando um estabelecimento reúne condições para que os funcionários e os clientes respondam aos questionários online, o analista disponibiliza os formulários num website. Os clientes preenchem os questionários e os funcionários as fichas de avaliação.</w:t>
      </w:r>
    </w:p>
    <w:p w:rsidR="00821FA2" w:rsidRDefault="00821FA2" w:rsidP="0000151B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Foi decidido que seria vantajoso para o analista ter a opção de preencher a sua CheckList online, uma vez que assim pode, durante a sua visita/avaliação ao estabelecimento, utilizar um tablet/pda para inserir as respostas.</w:t>
      </w:r>
    </w:p>
    <w:p w:rsidR="00821FA2" w:rsidRDefault="00821FA2" w:rsidP="0000151B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Tal como definido na fase de Análise de Requisitos, o analista pode proceder à importação de certos ficheiros, nomeadamente no formato .csv, que permite a conversão de outros formatos (xls, spss, entre outros).</w:t>
      </w:r>
    </w:p>
    <w:p w:rsidR="00821FA2" w:rsidRDefault="00821FA2" w:rsidP="0000151B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Por último, no caso em que os formulários sejam preenchidos em papel, podem ser inseridos manualmente na aplicação.</w:t>
      </w:r>
    </w:p>
    <w:p w:rsidR="004E6E4F" w:rsidRDefault="004E6E4F" w:rsidP="00821FA2">
      <w:pPr>
        <w:pStyle w:val="Ttulo2"/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br w:type="page"/>
      </w:r>
      <w:bookmarkStart w:id="29" w:name="_Toc294350404"/>
      <w:r>
        <w:rPr>
          <w:noProof/>
          <w:lang w:val="pt-PT" w:eastAsia="pt-PT" w:bidi="ar-SA"/>
        </w:rPr>
        <w:lastRenderedPageBreak/>
        <w:t>Gerar Formulário Online</w:t>
      </w:r>
      <w:bookmarkEnd w:id="29"/>
    </w:p>
    <w:p w:rsidR="00821FA2" w:rsidRPr="00821FA2" w:rsidRDefault="00821FA2" w:rsidP="00821FA2">
      <w:pPr>
        <w:rPr>
          <w:lang w:val="pt-PT" w:eastAsia="pt-PT" w:bidi="ar-SA"/>
        </w:rPr>
      </w:pPr>
      <w:r>
        <w:rPr>
          <w:lang w:val="pt-PT" w:eastAsia="pt-PT" w:bidi="ar-SA"/>
        </w:rPr>
        <w:t>(Gerar Formulário Novo, Abrir Formulário)</w:t>
      </w:r>
    </w:p>
    <w:p w:rsidR="00821FA2" w:rsidRDefault="00821FA2" w:rsidP="0000151B">
      <w:pPr>
        <w:rPr>
          <w:noProof/>
          <w:lang w:val="pt-PT" w:eastAsia="pt-PT" w:bidi="ar-SA"/>
        </w:rPr>
      </w:pPr>
    </w:p>
    <w:p w:rsidR="00857763" w:rsidRDefault="005C37AF" w:rsidP="00857763">
      <w:pPr>
        <w:keepNext/>
      </w:pPr>
      <w:r w:rsidRPr="00D77422">
        <w:rPr>
          <w:noProof/>
          <w:lang w:val="pt-PT" w:eastAsia="pt-PT" w:bidi="ar-SA"/>
        </w:rPr>
        <w:pict>
          <v:shape id="Image0.png" o:spid="_x0000_i1030" type="#_x0000_t75" alt="Image0.png" style="width:446.25pt;height:258.75pt;visibility:visible;mso-wrap-style:square">
            <v:imagedata r:id="rId23" o:title="Image0"/>
          </v:shape>
        </w:pict>
      </w:r>
    </w:p>
    <w:p w:rsidR="004E6E4F" w:rsidRDefault="00857763" w:rsidP="00857763">
      <w:pPr>
        <w:pStyle w:val="Legenda"/>
        <w:jc w:val="center"/>
        <w:rPr>
          <w:noProof/>
          <w:lang w:val="pt-PT" w:eastAsia="pt-PT" w:bidi="ar-SA"/>
        </w:rPr>
      </w:pPr>
      <w:bookmarkStart w:id="30" w:name="_Toc292490009"/>
      <w:r w:rsidRPr="00857763">
        <w:rPr>
          <w:lang w:val="pt-PT"/>
        </w:rPr>
        <w:t xml:space="preserve">Ilustração </w:t>
      </w:r>
      <w:r w:rsidR="00D77422">
        <w:fldChar w:fldCharType="begin"/>
      </w:r>
      <w:r w:rsidRPr="00857763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9</w:t>
      </w:r>
      <w:r w:rsidR="00D77422">
        <w:fldChar w:fldCharType="end"/>
      </w:r>
      <w:r w:rsidRPr="00857763">
        <w:rPr>
          <w:lang w:val="pt-PT"/>
        </w:rPr>
        <w:t xml:space="preserve"> - Use Case - Gerar formulário Online</w:t>
      </w:r>
      <w:bookmarkEnd w:id="30"/>
    </w:p>
    <w:p w:rsidR="00821FA2" w:rsidRDefault="00821FA2" w:rsidP="00821FA2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Para que os formulários fiquem disponíveis online, o analista tem de criá-los através da aplicação. Pode criar um formulário completamente novo, inserindo novas perguntas ou perguntas já utilizadas noutros projectos/análises, ou abrir um formulário já utilizado e editá-lo.</w:t>
      </w:r>
    </w:p>
    <w:p w:rsidR="00BE5C3A" w:rsidRDefault="00BE5C3A" w:rsidP="00821FA2">
      <w:pPr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t>Ao inserir / editar uma pergunta, o analista define também o tipo de resposta a utilizar.</w:t>
      </w:r>
    </w:p>
    <w:p w:rsidR="004E6E4F" w:rsidRDefault="004E6E4F" w:rsidP="00BE5C3A">
      <w:pPr>
        <w:pStyle w:val="Ttulo2"/>
        <w:rPr>
          <w:noProof/>
          <w:lang w:val="pt-PT" w:eastAsia="pt-PT" w:bidi="ar-SA"/>
        </w:rPr>
      </w:pPr>
      <w:r>
        <w:rPr>
          <w:noProof/>
          <w:lang w:val="pt-PT" w:eastAsia="pt-PT" w:bidi="ar-SA"/>
        </w:rPr>
        <w:br w:type="page"/>
      </w:r>
      <w:bookmarkStart w:id="31" w:name="_Toc294350405"/>
      <w:r>
        <w:rPr>
          <w:noProof/>
          <w:lang w:val="pt-PT" w:eastAsia="pt-PT" w:bidi="ar-SA"/>
        </w:rPr>
        <w:lastRenderedPageBreak/>
        <w:t>Gerar Relatório</w:t>
      </w:r>
      <w:bookmarkEnd w:id="31"/>
    </w:p>
    <w:p w:rsidR="004E6E4F" w:rsidRDefault="004E6E4F" w:rsidP="004E6E4F">
      <w:pPr>
        <w:rPr>
          <w:lang w:val="pt-PT" w:eastAsia="pt-PT" w:bidi="ar-SA"/>
        </w:rPr>
      </w:pPr>
    </w:p>
    <w:p w:rsidR="00857763" w:rsidRDefault="005C37AF" w:rsidP="00857763">
      <w:pPr>
        <w:keepNext/>
      </w:pPr>
      <w:r w:rsidRPr="00D77422">
        <w:rPr>
          <w:noProof/>
          <w:lang w:val="pt-PT" w:eastAsia="pt-PT" w:bidi="ar-SA"/>
        </w:rPr>
        <w:pict>
          <v:shape id="Image5.png" o:spid="_x0000_i1031" type="#_x0000_t75" alt="Image5.png" style="width:446.25pt;height:210pt;visibility:visible;mso-wrap-style:square">
            <v:imagedata r:id="rId24" o:title="Image5"/>
          </v:shape>
        </w:pict>
      </w:r>
    </w:p>
    <w:p w:rsidR="004E6E4F" w:rsidRPr="004E6E4F" w:rsidRDefault="00857763" w:rsidP="00857763">
      <w:pPr>
        <w:pStyle w:val="Legenda"/>
        <w:jc w:val="center"/>
        <w:rPr>
          <w:lang w:val="pt-PT" w:eastAsia="pt-PT" w:bidi="ar-SA"/>
        </w:rPr>
      </w:pPr>
      <w:bookmarkStart w:id="32" w:name="_Toc292490010"/>
      <w:r w:rsidRPr="00784548">
        <w:rPr>
          <w:lang w:val="pt-PT"/>
        </w:rPr>
        <w:t xml:space="preserve">Ilustração </w:t>
      </w:r>
      <w:r w:rsidR="00D77422">
        <w:fldChar w:fldCharType="begin"/>
      </w:r>
      <w:r w:rsidRPr="00784548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10</w:t>
      </w:r>
      <w:r w:rsidR="00D77422">
        <w:fldChar w:fldCharType="end"/>
      </w:r>
      <w:r w:rsidRPr="00784548">
        <w:rPr>
          <w:lang w:val="pt-PT"/>
        </w:rPr>
        <w:t xml:space="preserve"> - Use Case - Gerar Relatório</w:t>
      </w:r>
      <w:bookmarkEnd w:id="32"/>
    </w:p>
    <w:p w:rsidR="004E6E4F" w:rsidRDefault="004E6E4F" w:rsidP="004E6E4F">
      <w:pPr>
        <w:pStyle w:val="Ttulo2"/>
        <w:rPr>
          <w:lang w:val="pt-PT"/>
        </w:rPr>
      </w:pPr>
    </w:p>
    <w:p w:rsidR="00685CD9" w:rsidRPr="00685CD9" w:rsidRDefault="00685CD9" w:rsidP="00685CD9">
      <w:pPr>
        <w:rPr>
          <w:lang w:val="pt-PT"/>
        </w:rPr>
      </w:pPr>
    </w:p>
    <w:p w:rsidR="00685CD9" w:rsidRDefault="00685CD9" w:rsidP="00685CD9">
      <w:pPr>
        <w:ind w:firstLine="708"/>
        <w:rPr>
          <w:lang w:val="pt-PT"/>
        </w:rPr>
      </w:pPr>
      <w:r w:rsidRPr="00685CD9">
        <w:rPr>
          <w:lang w:val="pt-PT"/>
        </w:rPr>
        <w:t xml:space="preserve">Estando a análise completa no que diz respeito à definição dos </w:t>
      </w:r>
      <w:r>
        <w:rPr>
          <w:lang w:val="pt-PT"/>
        </w:rPr>
        <w:t>itens e à inserção de dados, é n</w:t>
      </w:r>
      <w:r w:rsidRPr="00685CD9">
        <w:rPr>
          <w:lang w:val="pt-PT"/>
        </w:rPr>
        <w:t>ecessário gerar um relatório final onde a cada item é atribuída uma cor. Esta é atribuída automaticamente, de acordo com os dados presentes, sendo posteriormente possível a adição, por parte do analista, de vários componentes extra qu</w:t>
      </w:r>
      <w:r>
        <w:rPr>
          <w:lang w:val="pt-PT"/>
        </w:rPr>
        <w:t xml:space="preserve">e irão complementar a análise dos </w:t>
      </w:r>
      <w:r w:rsidRPr="00685CD9">
        <w:rPr>
          <w:lang w:val="pt-PT"/>
        </w:rPr>
        <w:t xml:space="preserve">itens, e </w:t>
      </w:r>
      <w:r>
        <w:rPr>
          <w:lang w:val="pt-PT"/>
        </w:rPr>
        <w:t>consequentemente</w:t>
      </w:r>
      <w:r w:rsidRPr="00685CD9">
        <w:rPr>
          <w:lang w:val="pt-PT"/>
        </w:rPr>
        <w:t xml:space="preserve"> complementar o relatório. </w:t>
      </w:r>
    </w:p>
    <w:p w:rsidR="00685CD9" w:rsidRDefault="00685CD9" w:rsidP="00685CD9">
      <w:pPr>
        <w:ind w:firstLine="708"/>
        <w:rPr>
          <w:lang w:val="pt-PT"/>
        </w:rPr>
      </w:pPr>
      <w:r w:rsidRPr="00685CD9">
        <w:rPr>
          <w:lang w:val="pt-PT"/>
        </w:rPr>
        <w:t xml:space="preserve">Tais componentes são, </w:t>
      </w:r>
      <w:r w:rsidRPr="00685CD9">
        <w:rPr>
          <w:b/>
          <w:bCs/>
          <w:lang w:val="pt-PT"/>
        </w:rPr>
        <w:t>adicionar estatísticas</w:t>
      </w:r>
      <w:r w:rsidRPr="00685CD9">
        <w:rPr>
          <w:lang w:val="pt-PT"/>
        </w:rPr>
        <w:t xml:space="preserve">, onde o analista escolhe as estatísticas geradas sobre os itens comuns dos clientes/ profissionais; </w:t>
      </w:r>
      <w:r w:rsidRPr="00685CD9">
        <w:rPr>
          <w:b/>
          <w:bCs/>
          <w:lang w:val="pt-PT"/>
        </w:rPr>
        <w:t>criar gráficos</w:t>
      </w:r>
      <w:r w:rsidRPr="00685CD9">
        <w:rPr>
          <w:lang w:val="pt-PT"/>
        </w:rPr>
        <w:t xml:space="preserve">, que permite que seja escolhido o tipo de gráficos que pretende gerar e os dados que este irá representar, de modo a melhor encaixar ao item a que se refere; </w:t>
      </w:r>
      <w:r w:rsidRPr="00685CD9">
        <w:rPr>
          <w:b/>
          <w:bCs/>
          <w:lang w:val="pt-PT"/>
        </w:rPr>
        <w:t>inserir observações</w:t>
      </w:r>
      <w:r w:rsidRPr="00685CD9">
        <w:rPr>
          <w:lang w:val="pt-PT"/>
        </w:rPr>
        <w:t xml:space="preserve">, </w:t>
      </w:r>
      <w:r>
        <w:rPr>
          <w:lang w:val="pt-PT"/>
        </w:rPr>
        <w:t>onde o</w:t>
      </w:r>
      <w:r w:rsidRPr="00685CD9">
        <w:rPr>
          <w:lang w:val="pt-PT"/>
        </w:rPr>
        <w:t xml:space="preserve"> analista </w:t>
      </w:r>
      <w:r>
        <w:rPr>
          <w:lang w:val="pt-PT"/>
        </w:rPr>
        <w:t xml:space="preserve">pode </w:t>
      </w:r>
      <w:r w:rsidRPr="00685CD9">
        <w:rPr>
          <w:lang w:val="pt-PT"/>
        </w:rPr>
        <w:t> complementar a análise de cada item com observações que permitam clarificar/justificar algum aspecto do item, ou do resultado/cor gerado(a). Depois de gerado e complementado com a ajuda do analista,</w:t>
      </w:r>
      <w:r>
        <w:rPr>
          <w:lang w:val="pt-PT"/>
        </w:rPr>
        <w:t xml:space="preserve"> </w:t>
      </w:r>
      <w:r w:rsidRPr="00685CD9">
        <w:rPr>
          <w:lang w:val="pt-PT"/>
        </w:rPr>
        <w:t> o relatório será gravado na base de dados sendo também possível guardá-lo em formato portátil, per</w:t>
      </w:r>
      <w:r>
        <w:rPr>
          <w:lang w:val="pt-PT"/>
        </w:rPr>
        <w:t>mitindo transportá-lo e imprimi-lo.</w:t>
      </w:r>
    </w:p>
    <w:p w:rsidR="00685CD9" w:rsidRPr="00685CD9" w:rsidRDefault="00685CD9" w:rsidP="00685CD9">
      <w:pPr>
        <w:ind w:firstLine="708"/>
        <w:rPr>
          <w:lang w:val="pt-PT"/>
        </w:rPr>
        <w:sectPr w:rsidR="00685CD9" w:rsidRPr="00685CD9" w:rsidSect="00784548">
          <w:pgSz w:w="11906" w:h="16838"/>
          <w:pgMar w:top="1418" w:right="1701" w:bottom="1418" w:left="1701" w:header="708" w:footer="708" w:gutter="0"/>
          <w:cols w:space="708"/>
          <w:titlePg/>
          <w:docGrid w:linePitch="360"/>
        </w:sectPr>
      </w:pPr>
    </w:p>
    <w:p w:rsidR="00784548" w:rsidRDefault="008A585C" w:rsidP="00784548">
      <w:pPr>
        <w:pStyle w:val="Ttulo2"/>
        <w:rPr>
          <w:lang w:val="pt-PT"/>
        </w:rPr>
      </w:pPr>
      <w:bookmarkStart w:id="33" w:name="_Toc294350406"/>
      <w:r>
        <w:rPr>
          <w:lang w:val="pt-PT"/>
        </w:rPr>
        <w:lastRenderedPageBreak/>
        <w:t>Diagrama de Estados</w:t>
      </w:r>
      <w:bookmarkEnd w:id="33"/>
    </w:p>
    <w:p w:rsidR="00784548" w:rsidRDefault="00784548" w:rsidP="00784548">
      <w:pPr>
        <w:rPr>
          <w:lang w:val="pt-PT"/>
        </w:rPr>
      </w:pPr>
    </w:p>
    <w:p w:rsidR="003A610B" w:rsidRDefault="005C37AF" w:rsidP="003A610B">
      <w:pPr>
        <w:keepNext/>
      </w:pPr>
      <w:r w:rsidRPr="00D77422">
        <w:rPr>
          <w:lang w:val="pt-PT"/>
        </w:rPr>
        <w:pict>
          <v:shape id="_x0000_i1032" type="#_x0000_t75" style="width:699.75pt;height:277.5pt">
            <v:imagedata r:id="rId25" o:title="Sistema"/>
          </v:shape>
        </w:pict>
      </w:r>
    </w:p>
    <w:p w:rsidR="003A610B" w:rsidRPr="003E3DF9" w:rsidRDefault="003A610B" w:rsidP="003A610B">
      <w:pPr>
        <w:pStyle w:val="Legenda"/>
        <w:jc w:val="center"/>
        <w:rPr>
          <w:lang w:val="pt-PT"/>
        </w:rPr>
      </w:pPr>
      <w:bookmarkStart w:id="34" w:name="_Toc292490011"/>
      <w:r w:rsidRPr="003E3DF9">
        <w:rPr>
          <w:lang w:val="pt-PT"/>
        </w:rPr>
        <w:t xml:space="preserve">Ilustração </w:t>
      </w:r>
      <w:r w:rsidR="00D77422">
        <w:fldChar w:fldCharType="begin"/>
      </w:r>
      <w:r w:rsidR="00012982" w:rsidRPr="003E3DF9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 w:rsidRPr="003E3DF9">
        <w:rPr>
          <w:noProof/>
          <w:lang w:val="pt-PT"/>
        </w:rPr>
        <w:t>11</w:t>
      </w:r>
      <w:r w:rsidR="00D77422">
        <w:fldChar w:fldCharType="end"/>
      </w:r>
      <w:r w:rsidRPr="003E3DF9">
        <w:rPr>
          <w:lang w:val="pt-PT"/>
        </w:rPr>
        <w:t xml:space="preserve"> - Diagrama de Estados</w:t>
      </w:r>
      <w:bookmarkEnd w:id="34"/>
    </w:p>
    <w:p w:rsidR="003A610B" w:rsidRDefault="00D77422" w:rsidP="003A610B">
      <w:pPr>
        <w:rPr>
          <w:lang w:val="pt-PT"/>
        </w:rPr>
      </w:pPr>
      <w:r>
        <w:rPr>
          <w:noProof/>
          <w:lang w:val="pt-PT"/>
        </w:rPr>
        <w:pict>
          <v:shape id="_x0000_s1044" type="#_x0000_t202" style="position:absolute;left:0;text-align:left;margin-left:-2.3pt;margin-top:11.25pt;width:713.25pt;height:43.55pt;z-index:6;mso-width-relative:margin;mso-height-relative:margin" stroked="f">
            <v:textbox>
              <w:txbxContent>
                <w:p w:rsidR="005C37AF" w:rsidRPr="002F7B46" w:rsidRDefault="005C37AF" w:rsidP="002F7B46">
                  <w:pPr>
                    <w:jc w:val="left"/>
                    <w:rPr>
                      <w:lang w:val="pt-PT"/>
                    </w:rPr>
                  </w:pPr>
                  <w:r w:rsidRPr="002F7B46">
                    <w:rPr>
                      <w:lang w:val="pt-PT"/>
                    </w:rPr>
                    <w:t>O diagrama acima presente tem como</w:t>
                  </w:r>
                  <w:r>
                    <w:rPr>
                      <w:lang w:val="pt-PT"/>
                    </w:rPr>
                    <w:t xml:space="preserve"> intuito ajudar a esclarecer os </w:t>
                  </w:r>
                  <w:r w:rsidRPr="002F7B46">
                    <w:rPr>
                      <w:lang w:val="pt-PT"/>
                    </w:rPr>
                    <w:t>diferentes estados pelo qual o pr</w:t>
                  </w:r>
                  <w:r>
                    <w:rPr>
                      <w:lang w:val="pt-PT"/>
                    </w:rPr>
                    <w:t>ograma deverá passar. Como tal, contém as condições e mé</w:t>
                  </w:r>
                  <w:r w:rsidRPr="002F7B46">
                    <w:rPr>
                      <w:lang w:val="pt-PT"/>
                    </w:rPr>
                    <w:t>todos necessá</w:t>
                  </w:r>
                  <w:r>
                    <w:rPr>
                      <w:lang w:val="pt-PT"/>
                    </w:rPr>
                    <w:t xml:space="preserve">rios para a correcta transacção </w:t>
                  </w:r>
                  <w:r w:rsidRPr="002F7B46">
                    <w:rPr>
                      <w:lang w:val="pt-PT"/>
                    </w:rPr>
                    <w:t>entre estes, garantindo assim a n</w:t>
                  </w:r>
                  <w:r>
                    <w:rPr>
                      <w:lang w:val="pt-PT"/>
                    </w:rPr>
                    <w:t xml:space="preserve">ormal execução dos processos do </w:t>
                  </w:r>
                  <w:r w:rsidRPr="002F7B46">
                    <w:rPr>
                      <w:lang w:val="pt-PT"/>
                    </w:rPr>
                    <w:t>sistema.</w:t>
                  </w:r>
                </w:p>
              </w:txbxContent>
            </v:textbox>
          </v:shape>
        </w:pict>
      </w:r>
    </w:p>
    <w:p w:rsidR="002F7B46" w:rsidRPr="003E3DF9" w:rsidRDefault="002F7B46" w:rsidP="002F7B46">
      <w:pPr>
        <w:jc w:val="left"/>
        <w:rPr>
          <w:rStyle w:val="Ttulo2Carcter"/>
          <w:lang w:val="pt-PT"/>
        </w:rPr>
      </w:pPr>
    </w:p>
    <w:p w:rsidR="002F7B46" w:rsidRDefault="002F7B46" w:rsidP="002F7B46">
      <w:pPr>
        <w:pStyle w:val="Ttulo2"/>
        <w:rPr>
          <w:lang w:val="pt-PT"/>
        </w:rPr>
      </w:pPr>
      <w:bookmarkStart w:id="35" w:name="_Toc294350407"/>
      <w:r>
        <w:rPr>
          <w:lang w:val="pt-PT"/>
        </w:rPr>
        <w:lastRenderedPageBreak/>
        <w:t>Diagrama de Classes</w:t>
      </w:r>
      <w:bookmarkEnd w:id="35"/>
    </w:p>
    <w:p w:rsidR="00631C9C" w:rsidRPr="00631C9C" w:rsidRDefault="00D77422" w:rsidP="00631C9C">
      <w:pPr>
        <w:rPr>
          <w:lang w:val="pt-PT"/>
        </w:rPr>
      </w:pPr>
      <w:r w:rsidRPr="00D77422">
        <w:rPr>
          <w:noProof/>
        </w:rPr>
        <w:pict>
          <v:shape id="_x0000_s1047" type="#_x0000_t75" style="position:absolute;left:0;text-align:left;margin-left:21.35pt;margin-top:14.45pt;width:618.75pt;height:334.45pt;z-index:-1" wrapcoords="-26 0 -26 21546 21600 21546 21600 0 -26 0">
            <v:imagedata r:id="rId26" o:title="Diagrama de Classes"/>
            <w10:wrap type="tight"/>
          </v:shape>
        </w:pict>
      </w:r>
    </w:p>
    <w:p w:rsidR="008A585C" w:rsidRDefault="008A585C" w:rsidP="008A585C">
      <w:pPr>
        <w:rPr>
          <w:lang w:val="pt-PT"/>
        </w:rPr>
      </w:pPr>
    </w:p>
    <w:p w:rsidR="008A585C" w:rsidRPr="008A585C" w:rsidRDefault="00D77422" w:rsidP="008A585C">
      <w:pPr>
        <w:rPr>
          <w:lang w:val="pt-PT"/>
        </w:rPr>
        <w:sectPr w:rsidR="008A585C" w:rsidRPr="008A585C" w:rsidSect="00784548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D77422">
        <w:rPr>
          <w:noProof/>
        </w:rPr>
        <w:pict>
          <v:shape id="_x0000_s1048" type="#_x0000_t202" style="position:absolute;left:0;text-align:left;margin-left:16.85pt;margin-top:311.55pt;width:618.75pt;height:21pt;z-index:7" wrapcoords="-26 0 -26 20829 21600 20829 21600 0 -26 0" stroked="f">
            <v:textbox style="mso-fit-shape-to-text:t" inset="0,0,0,0">
              <w:txbxContent>
                <w:p w:rsidR="005C37AF" w:rsidRPr="00CD49E0" w:rsidRDefault="005C37AF" w:rsidP="003E1B6D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36" w:name="_Toc292490012"/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12</w:t>
                    </w:r>
                  </w:fldSimple>
                  <w:r>
                    <w:t xml:space="preserve"> - Diagrama de Classes</w:t>
                  </w:r>
                  <w:bookmarkEnd w:id="36"/>
                </w:p>
              </w:txbxContent>
            </v:textbox>
            <w10:wrap type="tight"/>
          </v:shape>
        </w:pict>
      </w:r>
    </w:p>
    <w:p w:rsidR="003E1B6D" w:rsidRDefault="003E1B6D" w:rsidP="003E1B6D">
      <w:pPr>
        <w:ind w:firstLine="708"/>
        <w:rPr>
          <w:lang w:val="pt-PT"/>
        </w:rPr>
      </w:pPr>
      <w:r w:rsidRPr="003E1B6D">
        <w:rPr>
          <w:lang w:val="pt-PT"/>
        </w:rPr>
        <w:lastRenderedPageBreak/>
        <w:t xml:space="preserve">Sendo a definição de diagrama de classes, "uma representação da estrutura e relações das classes que servem de modelo para objectos" decidimos que à partida a estrutura seria dividida em três partes, indo directamente de acordo com o modelo MVC. </w:t>
      </w:r>
    </w:p>
    <w:p w:rsidR="006B187E" w:rsidRDefault="003E1B6D" w:rsidP="003E1B6D">
      <w:pPr>
        <w:ind w:firstLine="708"/>
        <w:rPr>
          <w:lang w:val="pt-PT"/>
        </w:rPr>
      </w:pPr>
      <w:r w:rsidRPr="003E1B6D">
        <w:rPr>
          <w:lang w:val="pt-PT"/>
        </w:rPr>
        <w:t xml:space="preserve">Como tal está estruturado em três camadas, camada de dados, que por sua vez é constituída por três partes, as "classes" onde estão contidas as instâncias dos objectos que são a base de toda a informação da aplicação, o ETdA, que terá a listas dos projecto e um analista, e ainda o DataBase Communicator, que disponibilizará para toda a aplicação métodos de acesso à base de dados; camada de negócio, contém as classes que servirão para receber e tratar a informação que o analista submete, fazendo de seguida a essa corresponder uma resposta chamando os objectos contidos na camada de dados. </w:t>
      </w:r>
    </w:p>
    <w:p w:rsidR="006B187E" w:rsidRDefault="003E1B6D" w:rsidP="006B187E">
      <w:pPr>
        <w:ind w:firstLine="708"/>
        <w:rPr>
          <w:lang w:val="pt-PT"/>
        </w:rPr>
      </w:pPr>
      <w:r w:rsidRPr="003E1B6D">
        <w:rPr>
          <w:lang w:val="pt-PT"/>
        </w:rPr>
        <w:t>A camada de</w:t>
      </w:r>
      <w:r w:rsidR="00465CDB">
        <w:rPr>
          <w:lang w:val="pt-PT"/>
        </w:rPr>
        <w:t xml:space="preserve"> </w:t>
      </w:r>
      <w:r w:rsidRPr="003E1B6D">
        <w:rPr>
          <w:lang w:val="pt-PT"/>
        </w:rPr>
        <w:t>negócios</w:t>
      </w:r>
      <w:r w:rsidR="00465CDB">
        <w:rPr>
          <w:lang w:val="pt-PT"/>
        </w:rPr>
        <w:t xml:space="preserve"> </w:t>
      </w:r>
      <w:r w:rsidRPr="003E1B6D">
        <w:rPr>
          <w:lang w:val="pt-PT"/>
        </w:rPr>
        <w:t>está dividida de acordo com o tipo de informação que se está a tratar  ; camada da interface, segue a organização lógica da camada de negócios, mas será utilizada para apresentar a informação de forma agradável, permitindo ao analista trabalhar produtivamente.</w:t>
      </w:r>
    </w:p>
    <w:p w:rsidR="000966E2" w:rsidRDefault="006B187E" w:rsidP="008A585C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37" w:name="_Toc294350408"/>
      <w:r w:rsidR="008A585C">
        <w:rPr>
          <w:lang w:val="pt-PT"/>
        </w:rPr>
        <w:lastRenderedPageBreak/>
        <w:t>Esquema Conceptual da Base de Dados</w:t>
      </w:r>
      <w:bookmarkEnd w:id="37"/>
    </w:p>
    <w:p w:rsidR="008A585C" w:rsidRDefault="008A585C" w:rsidP="008A585C">
      <w:pPr>
        <w:rPr>
          <w:lang w:val="pt-PT"/>
        </w:rPr>
      </w:pPr>
    </w:p>
    <w:p w:rsidR="002F7B46" w:rsidRDefault="005C37AF" w:rsidP="002F7B46">
      <w:pPr>
        <w:keepNext/>
      </w:pPr>
      <w:r w:rsidRPr="00D77422">
        <w:rPr>
          <w:noProof/>
          <w:lang w:val="pt-PT" w:eastAsia="pt-PT" w:bidi="ar-SA"/>
        </w:rPr>
        <w:pict>
          <v:shape id="_x0000_i1033" type="#_x0000_t75" style="width:425.25pt;height:279.75pt">
            <v:imagedata r:id="rId27" o:title="Base de Dados"/>
          </v:shape>
        </w:pict>
      </w:r>
    </w:p>
    <w:p w:rsidR="008A585C" w:rsidRPr="008A585C" w:rsidRDefault="002F7B46" w:rsidP="002F7B46">
      <w:pPr>
        <w:pStyle w:val="Legenda"/>
        <w:jc w:val="center"/>
        <w:rPr>
          <w:lang w:val="pt-PT"/>
        </w:rPr>
      </w:pPr>
      <w:bookmarkStart w:id="38" w:name="_Toc292490013"/>
      <w:r w:rsidRPr="002F7B46">
        <w:rPr>
          <w:lang w:val="pt-PT"/>
        </w:rPr>
        <w:t xml:space="preserve">Ilustração </w:t>
      </w:r>
      <w:r w:rsidR="00D77422">
        <w:fldChar w:fldCharType="begin"/>
      </w:r>
      <w:r w:rsidRPr="002F7B46">
        <w:rPr>
          <w:lang w:val="pt-PT"/>
        </w:rPr>
        <w:instrText xml:space="preserve"> SEQ Ilustração \* ARABIC </w:instrText>
      </w:r>
      <w:r w:rsidR="00D77422">
        <w:fldChar w:fldCharType="separate"/>
      </w:r>
      <w:r w:rsidR="003E1B6D">
        <w:rPr>
          <w:noProof/>
          <w:lang w:val="pt-PT"/>
        </w:rPr>
        <w:t>13</w:t>
      </w:r>
      <w:r w:rsidR="00D77422">
        <w:fldChar w:fldCharType="end"/>
      </w:r>
      <w:r w:rsidRPr="002F7B46">
        <w:rPr>
          <w:lang w:val="pt-PT"/>
        </w:rPr>
        <w:t xml:space="preserve"> - Esquema Conceptual da Base de Dados</w:t>
      </w:r>
      <w:bookmarkEnd w:id="38"/>
    </w:p>
    <w:p w:rsidR="006B187E" w:rsidRDefault="006B187E" w:rsidP="006B187E">
      <w:pPr>
        <w:rPr>
          <w:lang w:val="pt-PT"/>
        </w:rPr>
      </w:pPr>
      <w:r w:rsidRPr="006B187E">
        <w:rPr>
          <w:lang w:val="pt-PT"/>
        </w:rPr>
        <w:t>Um analista ao registar-se nesta aplic</w:t>
      </w:r>
      <w:r>
        <w:rPr>
          <w:lang w:val="pt-PT"/>
        </w:rPr>
        <w:t xml:space="preserve">ação, irá automaticamente abrir </w:t>
      </w:r>
      <w:r w:rsidRPr="006B187E">
        <w:rPr>
          <w:lang w:val="pt-PT"/>
        </w:rPr>
        <w:t>uma conta como utilizador da bas</w:t>
      </w:r>
      <w:r>
        <w:rPr>
          <w:lang w:val="pt-PT"/>
        </w:rPr>
        <w:t xml:space="preserve">e de dados, e um trigger irá </w:t>
      </w:r>
      <w:r w:rsidRPr="006B187E">
        <w:rPr>
          <w:lang w:val="pt-PT"/>
        </w:rPr>
        <w:t>responsabilizar</w:t>
      </w:r>
      <w:r>
        <w:rPr>
          <w:lang w:val="pt-PT"/>
        </w:rPr>
        <w:t>-se</w:t>
      </w:r>
      <w:r w:rsidRPr="006B187E">
        <w:rPr>
          <w:lang w:val="pt-PT"/>
        </w:rPr>
        <w:t xml:space="preserve"> por criar as suas ta</w:t>
      </w:r>
      <w:r>
        <w:rPr>
          <w:lang w:val="pt-PT"/>
        </w:rPr>
        <w:t xml:space="preserve">belas. Desta forma, não existem </w:t>
      </w:r>
      <w:r w:rsidRPr="006B187E">
        <w:rPr>
          <w:lang w:val="pt-PT"/>
        </w:rPr>
        <w:t>dados das análises de um analista nas tabelas de outros analistas.</w:t>
      </w:r>
      <w:r w:rsidRPr="006B187E">
        <w:rPr>
          <w:lang w:val="pt-PT"/>
        </w:rPr>
        <w:br/>
      </w:r>
      <w:r w:rsidRPr="006B187E">
        <w:rPr>
          <w:lang w:val="pt-PT"/>
        </w:rPr>
        <w:br/>
        <w:t>Na base de dados existem seis tabel</w:t>
      </w:r>
      <w:r>
        <w:rPr>
          <w:lang w:val="pt-PT"/>
        </w:rPr>
        <w:t xml:space="preserve">as. Elas são a tabela Projecto, </w:t>
      </w:r>
      <w:r w:rsidRPr="006B187E">
        <w:rPr>
          <w:lang w:val="pt-PT"/>
        </w:rPr>
        <w:t xml:space="preserve">Análise, Questões, </w:t>
      </w:r>
      <w:r>
        <w:rPr>
          <w:lang w:val="pt-PT"/>
        </w:rPr>
        <w:t>R</w:t>
      </w:r>
      <w:r w:rsidRPr="006B187E">
        <w:rPr>
          <w:lang w:val="pt-PT"/>
        </w:rPr>
        <w:t>es</w:t>
      </w:r>
      <w:r>
        <w:rPr>
          <w:lang w:val="pt-PT"/>
        </w:rPr>
        <w:t>postas, Escala Respostas e Item.</w:t>
      </w:r>
    </w:p>
    <w:p w:rsidR="006B187E" w:rsidRDefault="006B187E" w:rsidP="006B187E">
      <w:pPr>
        <w:rPr>
          <w:lang w:val="pt-PT"/>
        </w:rPr>
      </w:pPr>
      <w:r w:rsidRPr="006B187E">
        <w:rPr>
          <w:lang w:val="pt-PT"/>
        </w:rPr>
        <w:t>A tabela Projecto é a tabela onde s</w:t>
      </w:r>
      <w:r>
        <w:rPr>
          <w:lang w:val="pt-PT"/>
        </w:rPr>
        <w:t xml:space="preserve">ão guardados todos os projectos </w:t>
      </w:r>
      <w:r w:rsidRPr="006B187E">
        <w:rPr>
          <w:lang w:val="pt-PT"/>
        </w:rPr>
        <w:t>desse utilizador da base de dados. Cad</w:t>
      </w:r>
      <w:r>
        <w:rPr>
          <w:lang w:val="pt-PT"/>
        </w:rPr>
        <w:t xml:space="preserve">a projecto é constituído por um </w:t>
      </w:r>
      <w:r w:rsidRPr="006B187E">
        <w:rPr>
          <w:lang w:val="pt-PT"/>
        </w:rPr>
        <w:t>código, que será a chave primária da ta</w:t>
      </w:r>
      <w:r>
        <w:rPr>
          <w:lang w:val="pt-PT"/>
        </w:rPr>
        <w:t xml:space="preserve">bela, o nome do estabelecimento </w:t>
      </w:r>
      <w:r w:rsidRPr="006B187E">
        <w:rPr>
          <w:lang w:val="pt-PT"/>
        </w:rPr>
        <w:t>a que diz respeito e a data da última actualização do projecto.</w:t>
      </w:r>
      <w:r w:rsidRPr="006B187E">
        <w:rPr>
          <w:lang w:val="pt-PT"/>
        </w:rPr>
        <w:br/>
        <w:t>A tabela Análise é a tabela onde são</w:t>
      </w:r>
      <w:r>
        <w:rPr>
          <w:lang w:val="pt-PT"/>
        </w:rPr>
        <w:t xml:space="preserve"> guardadas todas as análises de </w:t>
      </w:r>
      <w:r w:rsidRPr="006B187E">
        <w:rPr>
          <w:lang w:val="pt-PT"/>
        </w:rPr>
        <w:t>todos os projectos do utilizador.</w:t>
      </w:r>
      <w:r w:rsidRPr="006B187E">
        <w:rPr>
          <w:lang w:val="pt-PT"/>
        </w:rPr>
        <w:br/>
        <w:t>Cada análise é constituída por um códig</w:t>
      </w:r>
      <w:r>
        <w:rPr>
          <w:lang w:val="pt-PT"/>
        </w:rPr>
        <w:t xml:space="preserve">o que é a sua chave primária, o código do projecto </w:t>
      </w:r>
      <w:r w:rsidRPr="006B187E">
        <w:rPr>
          <w:lang w:val="pt-PT"/>
        </w:rPr>
        <w:t>que está inserid</w:t>
      </w:r>
      <w:r>
        <w:rPr>
          <w:lang w:val="pt-PT"/>
        </w:rPr>
        <w:t xml:space="preserve">a, o nome da análise, o tipo de </w:t>
      </w:r>
      <w:r w:rsidRPr="006B187E">
        <w:rPr>
          <w:lang w:val="pt-PT"/>
        </w:rPr>
        <w:t xml:space="preserve">análise que é, isto é, se a análise é </w:t>
      </w:r>
      <w:r>
        <w:rPr>
          <w:lang w:val="pt-PT"/>
        </w:rPr>
        <w:t xml:space="preserve">por zona, por actividade ou por </w:t>
      </w:r>
      <w:r w:rsidRPr="006B187E">
        <w:rPr>
          <w:lang w:val="pt-PT"/>
        </w:rPr>
        <w:t>zona comum. A data da análise e o estado do Website, isto é, se este</w:t>
      </w:r>
      <w:r w:rsidRPr="006B187E">
        <w:rPr>
          <w:lang w:val="pt-PT"/>
        </w:rPr>
        <w:br/>
        <w:t>está ligado ou desligado.</w:t>
      </w:r>
    </w:p>
    <w:p w:rsidR="006B187E" w:rsidRDefault="006B187E" w:rsidP="006B187E">
      <w:pPr>
        <w:rPr>
          <w:lang w:val="pt-PT"/>
        </w:rPr>
      </w:pPr>
      <w:r w:rsidRPr="006B187E">
        <w:rPr>
          <w:lang w:val="pt-PT"/>
        </w:rPr>
        <w:t>Uma das maiores dificuldades na montagem de</w:t>
      </w:r>
      <w:r>
        <w:rPr>
          <w:lang w:val="pt-PT"/>
        </w:rPr>
        <w:t xml:space="preserve">sta base de dados vem a seguir: </w:t>
      </w:r>
      <w:r w:rsidRPr="006B187E">
        <w:rPr>
          <w:lang w:val="pt-PT"/>
        </w:rPr>
        <w:t>foi dito que uma a</w:t>
      </w:r>
      <w:r>
        <w:rPr>
          <w:lang w:val="pt-PT"/>
        </w:rPr>
        <w:t>n</w:t>
      </w:r>
      <w:r w:rsidRPr="006B187E">
        <w:rPr>
          <w:lang w:val="pt-PT"/>
        </w:rPr>
        <w:t>álise era constituída</w:t>
      </w:r>
      <w:r>
        <w:rPr>
          <w:lang w:val="pt-PT"/>
        </w:rPr>
        <w:t xml:space="preserve"> por 3 formulários. No entanto, </w:t>
      </w:r>
      <w:r w:rsidRPr="006B187E">
        <w:rPr>
          <w:lang w:val="pt-PT"/>
        </w:rPr>
        <w:t>uma análise poderia conter 20</w:t>
      </w:r>
      <w:r>
        <w:rPr>
          <w:lang w:val="pt-PT"/>
        </w:rPr>
        <w:t xml:space="preserve">0 questionários e 200 fichas de </w:t>
      </w:r>
      <w:r w:rsidRPr="006B187E">
        <w:rPr>
          <w:lang w:val="pt-PT"/>
        </w:rPr>
        <w:t>avaliação. Isto é, o problema de ser uma tabela dinâmica. No entanto o</w:t>
      </w:r>
      <w:r>
        <w:rPr>
          <w:lang w:val="pt-PT"/>
        </w:rPr>
        <w:t xml:space="preserve"> </w:t>
      </w:r>
      <w:r w:rsidRPr="006B187E">
        <w:rPr>
          <w:lang w:val="pt-PT"/>
        </w:rPr>
        <w:t>grupo pensou e decidiu construir uma tabela Perguntas. Esta teria o</w:t>
      </w:r>
      <w:r>
        <w:rPr>
          <w:lang w:val="pt-PT"/>
        </w:rPr>
        <w:t xml:space="preserve"> </w:t>
      </w:r>
      <w:r w:rsidRPr="006B187E">
        <w:rPr>
          <w:lang w:val="pt-PT"/>
        </w:rPr>
        <w:t xml:space="preserve">código da </w:t>
      </w:r>
      <w:r w:rsidRPr="006B187E">
        <w:rPr>
          <w:lang w:val="pt-PT"/>
        </w:rPr>
        <w:lastRenderedPageBreak/>
        <w:t>análise</w:t>
      </w:r>
      <w:r>
        <w:rPr>
          <w:lang w:val="pt-PT"/>
        </w:rPr>
        <w:t xml:space="preserve"> </w:t>
      </w:r>
      <w:r w:rsidRPr="006B187E">
        <w:rPr>
          <w:lang w:val="pt-PT"/>
        </w:rPr>
        <w:t xml:space="preserve">a que diz respeito, </w:t>
      </w:r>
      <w:r>
        <w:rPr>
          <w:lang w:val="pt-PT"/>
        </w:rPr>
        <w:t xml:space="preserve">o código do formulário e número </w:t>
      </w:r>
      <w:r w:rsidRPr="006B187E">
        <w:rPr>
          <w:lang w:val="pt-PT"/>
        </w:rPr>
        <w:t>da pergunta. Desta forma consegu</w:t>
      </w:r>
      <w:r>
        <w:rPr>
          <w:lang w:val="pt-PT"/>
        </w:rPr>
        <w:t xml:space="preserve">íamos obter cada pergunta de um </w:t>
      </w:r>
      <w:r w:rsidRPr="006B187E">
        <w:rPr>
          <w:lang w:val="pt-PT"/>
        </w:rPr>
        <w:t xml:space="preserve">determinado formulário. E </w:t>
      </w:r>
      <w:r>
        <w:rPr>
          <w:lang w:val="pt-PT"/>
        </w:rPr>
        <w:t xml:space="preserve">então, estes três parâmetros em </w:t>
      </w:r>
      <w:r w:rsidRPr="006B187E">
        <w:rPr>
          <w:lang w:val="pt-PT"/>
        </w:rPr>
        <w:t>conjunto,</w:t>
      </w:r>
      <w:r>
        <w:rPr>
          <w:lang w:val="pt-PT"/>
        </w:rPr>
        <w:t xml:space="preserve"> </w:t>
      </w:r>
      <w:r w:rsidRPr="006B187E">
        <w:rPr>
          <w:lang w:val="pt-PT"/>
        </w:rPr>
        <w:t>definiam a chave primária desta tabela. Ainda cada pergunta diz</w:t>
      </w:r>
      <w:r w:rsidRPr="006B187E">
        <w:rPr>
          <w:lang w:val="pt-PT"/>
        </w:rPr>
        <w:br/>
        <w:t>respeito a um item, e portanto, con</w:t>
      </w:r>
      <w:r>
        <w:rPr>
          <w:lang w:val="pt-PT"/>
        </w:rPr>
        <w:t xml:space="preserve">tém um código do item a que diz respeito. Além disso </w:t>
      </w:r>
      <w:r w:rsidRPr="006B187E">
        <w:rPr>
          <w:lang w:val="pt-PT"/>
        </w:rPr>
        <w:t xml:space="preserve">contém a string </w:t>
      </w:r>
      <w:r>
        <w:rPr>
          <w:lang w:val="pt-PT"/>
        </w:rPr>
        <w:t xml:space="preserve">da pergunta, e tem a si </w:t>
      </w:r>
      <w:r w:rsidRPr="006B187E">
        <w:rPr>
          <w:lang w:val="pt-PT"/>
        </w:rPr>
        <w:t>associado, as possíveis hipóteses de resposta.</w:t>
      </w:r>
      <w:r w:rsidRPr="006B187E">
        <w:rPr>
          <w:lang w:val="pt-PT"/>
        </w:rPr>
        <w:br/>
      </w:r>
      <w:r w:rsidRPr="006B187E">
        <w:rPr>
          <w:lang w:val="pt-PT"/>
        </w:rPr>
        <w:br/>
        <w:t>A tabela Escala Resposta, contém o có</w:t>
      </w:r>
      <w:r>
        <w:rPr>
          <w:lang w:val="pt-PT"/>
        </w:rPr>
        <w:t xml:space="preserve">digo do tipo de resposta, o seu </w:t>
      </w:r>
      <w:r w:rsidRPr="006B187E">
        <w:rPr>
          <w:lang w:val="pt-PT"/>
        </w:rPr>
        <w:t>tipo e a sua string.</w:t>
      </w:r>
      <w:r w:rsidRPr="006B187E">
        <w:rPr>
          <w:lang w:val="pt-PT"/>
        </w:rPr>
        <w:br/>
        <w:t>Isto é, uma pergunta que t</w:t>
      </w:r>
      <w:r>
        <w:rPr>
          <w:lang w:val="pt-PT"/>
        </w:rPr>
        <w:t xml:space="preserve">enha como hipóteses de resposta </w:t>
      </w:r>
      <w:r w:rsidRPr="006B187E">
        <w:rPr>
          <w:lang w:val="pt-PT"/>
        </w:rPr>
        <w:t>“Nunca,</w:t>
      </w:r>
      <w:r>
        <w:rPr>
          <w:lang w:val="pt-PT"/>
        </w:rPr>
        <w:t xml:space="preserve"> </w:t>
      </w:r>
      <w:r w:rsidRPr="006B187E">
        <w:rPr>
          <w:lang w:val="pt-PT"/>
        </w:rPr>
        <w:t>Raramente,</w:t>
      </w:r>
      <w:r>
        <w:rPr>
          <w:lang w:val="pt-PT"/>
        </w:rPr>
        <w:t xml:space="preserve"> </w:t>
      </w:r>
      <w:r w:rsidRPr="006B187E">
        <w:rPr>
          <w:lang w:val="pt-PT"/>
        </w:rPr>
        <w:t>Ás vezes, Muitas Vez</w:t>
      </w:r>
      <w:r>
        <w:rPr>
          <w:lang w:val="pt-PT"/>
        </w:rPr>
        <w:t xml:space="preserve">es, Sempre”, existirá na tabela </w:t>
      </w:r>
      <w:r w:rsidRPr="006B187E">
        <w:rPr>
          <w:lang w:val="pt-PT"/>
        </w:rPr>
        <w:t>de E</w:t>
      </w:r>
      <w:r>
        <w:rPr>
          <w:lang w:val="pt-PT"/>
        </w:rPr>
        <w:t>scala Resposta 5 tuplos dos quais</w:t>
      </w:r>
      <w:r w:rsidRPr="006B187E">
        <w:rPr>
          <w:lang w:val="pt-PT"/>
        </w:rPr>
        <w:t xml:space="preserve"> seriam :</w:t>
      </w:r>
      <w:r w:rsidRPr="006B187E">
        <w:rPr>
          <w:lang w:val="pt-PT"/>
        </w:rPr>
        <w:br/>
        <w:t>(“freq5,freq,nunca”,”freq5,freq,rarame</w:t>
      </w:r>
      <w:r>
        <w:rPr>
          <w:lang w:val="pt-PT"/>
        </w:rPr>
        <w:t>nte”, … , “freq5,freq,sempre”).</w:t>
      </w:r>
    </w:p>
    <w:p w:rsidR="006B187E" w:rsidRDefault="006B187E" w:rsidP="006B187E">
      <w:pPr>
        <w:rPr>
          <w:lang w:val="pt-PT"/>
        </w:rPr>
      </w:pPr>
      <w:r w:rsidRPr="006B187E">
        <w:rPr>
          <w:lang w:val="pt-PT"/>
        </w:rPr>
        <w:t>A tabela Item contém os possíveis it</w:t>
      </w:r>
      <w:r>
        <w:rPr>
          <w:lang w:val="pt-PT"/>
        </w:rPr>
        <w:t xml:space="preserve">ens que podem ser avaliados numa análise ergonómica. Ou </w:t>
      </w:r>
      <w:r w:rsidRPr="006B187E">
        <w:rPr>
          <w:lang w:val="pt-PT"/>
        </w:rPr>
        <w:t>seja contém o có</w:t>
      </w:r>
      <w:r>
        <w:rPr>
          <w:lang w:val="pt-PT"/>
        </w:rPr>
        <w:t xml:space="preserve">digo do item, o nome dele e uma </w:t>
      </w:r>
      <w:r w:rsidRPr="006B187E">
        <w:rPr>
          <w:lang w:val="pt-PT"/>
        </w:rPr>
        <w:t>possível descrição do item.</w:t>
      </w:r>
    </w:p>
    <w:p w:rsidR="000966E2" w:rsidRPr="006B187E" w:rsidRDefault="006B187E" w:rsidP="006B187E">
      <w:pPr>
        <w:rPr>
          <w:lang w:val="pt-PT"/>
        </w:rPr>
      </w:pPr>
      <w:r w:rsidRPr="006B187E">
        <w:rPr>
          <w:lang w:val="pt-PT"/>
        </w:rPr>
        <w:t>Quanto à tabela Respostas, tal como</w:t>
      </w:r>
      <w:r>
        <w:rPr>
          <w:lang w:val="pt-PT"/>
        </w:rPr>
        <w:t xml:space="preserve"> a tabela Pergunta, a sua chave </w:t>
      </w:r>
      <w:r w:rsidRPr="006B187E">
        <w:rPr>
          <w:lang w:val="pt-PT"/>
        </w:rPr>
        <w:t>primária é constituída por o</w:t>
      </w:r>
      <w:r>
        <w:rPr>
          <w:lang w:val="pt-PT"/>
        </w:rPr>
        <w:t xml:space="preserve"> código da análise, o código do </w:t>
      </w:r>
      <w:r w:rsidRPr="006B187E">
        <w:rPr>
          <w:lang w:val="pt-PT"/>
        </w:rPr>
        <w:t xml:space="preserve">questionário e o número da pergunta. </w:t>
      </w:r>
      <w:r>
        <w:rPr>
          <w:lang w:val="pt-PT"/>
        </w:rPr>
        <w:t xml:space="preserve">Também é constituída pelo código </w:t>
      </w:r>
      <w:r w:rsidRPr="006B187E">
        <w:rPr>
          <w:lang w:val="pt-PT"/>
        </w:rPr>
        <w:t>do item a que diz respeito, o seu respectivo valor  e se é editável ou</w:t>
      </w:r>
      <w:r w:rsidRPr="006B187E">
        <w:rPr>
          <w:lang w:val="pt-PT"/>
        </w:rPr>
        <w:br/>
        <w:t xml:space="preserve">não, isto é, se a analista pode ou </w:t>
      </w:r>
      <w:r>
        <w:rPr>
          <w:lang w:val="pt-PT"/>
        </w:rPr>
        <w:t xml:space="preserve">não modificar o seu valor. Isto </w:t>
      </w:r>
      <w:r w:rsidRPr="006B187E">
        <w:rPr>
          <w:lang w:val="pt-PT"/>
        </w:rPr>
        <w:t>apenas é possível se a analista adicionou um formulário que copiou de</w:t>
      </w:r>
      <w:r>
        <w:rPr>
          <w:lang w:val="pt-PT"/>
        </w:rPr>
        <w:t xml:space="preserve"> </w:t>
      </w:r>
      <w:r w:rsidRPr="006B187E">
        <w:rPr>
          <w:lang w:val="pt-PT"/>
        </w:rPr>
        <w:t>um formulário de papel.</w:t>
      </w:r>
    </w:p>
    <w:p w:rsidR="003E3DF9" w:rsidRDefault="003E3DF9" w:rsidP="003E3DF9">
      <w:pPr>
        <w:pStyle w:val="Ttulo"/>
        <w:rPr>
          <w:lang w:val="pt-PT"/>
        </w:rPr>
      </w:pPr>
      <w:r>
        <w:rPr>
          <w:lang w:val="pt-PT"/>
        </w:rPr>
        <w:br w:type="page"/>
      </w:r>
      <w:bookmarkStart w:id="39" w:name="_Toc294350409"/>
      <w:r>
        <w:rPr>
          <w:lang w:val="pt-PT"/>
        </w:rPr>
        <w:lastRenderedPageBreak/>
        <w:t>Implementação</w:t>
      </w:r>
      <w:bookmarkEnd w:id="39"/>
    </w:p>
    <w:p w:rsidR="003E3DF9" w:rsidRDefault="003E3DF9" w:rsidP="00AD0FDC">
      <w:pPr>
        <w:pStyle w:val="Ttulo1"/>
        <w:rPr>
          <w:lang w:val="pt-PT"/>
        </w:rPr>
      </w:pPr>
      <w:bookmarkStart w:id="40" w:name="_Toc294350410"/>
      <w:r>
        <w:rPr>
          <w:lang w:val="pt-PT"/>
        </w:rPr>
        <w:t>Introdução</w:t>
      </w:r>
      <w:bookmarkEnd w:id="40"/>
    </w:p>
    <w:p w:rsidR="00423D87" w:rsidRDefault="00423D87" w:rsidP="00423D87">
      <w:pPr>
        <w:rPr>
          <w:lang w:val="pt-PT"/>
        </w:rPr>
      </w:pPr>
    </w:p>
    <w:p w:rsidR="00423D87" w:rsidRDefault="00423D87" w:rsidP="00423D87">
      <w:pPr>
        <w:rPr>
          <w:lang w:val="pt-PT"/>
        </w:rPr>
      </w:pPr>
      <w:r>
        <w:rPr>
          <w:lang w:val="pt-PT"/>
        </w:rPr>
        <w:t>Nesta fase do projecto pretende-se todos os termos que acordados com cliente e especificados na fase da modelação.</w:t>
      </w:r>
    </w:p>
    <w:p w:rsidR="00423D87" w:rsidRDefault="00423D87" w:rsidP="00423D87">
      <w:pPr>
        <w:rPr>
          <w:lang w:val="pt-PT"/>
        </w:rPr>
      </w:pPr>
      <w:r>
        <w:rPr>
          <w:lang w:val="pt-PT"/>
        </w:rPr>
        <w:t>O grupo utilizou a linguagem de programação C# (</w:t>
      </w:r>
      <w:r w:rsidRPr="00423D87">
        <w:rPr>
          <w:i/>
          <w:lang w:val="pt-PT"/>
        </w:rPr>
        <w:t>csharp</w:t>
      </w:r>
      <w:r w:rsidRPr="00423D87">
        <w:rPr>
          <w:lang w:val="pt-PT"/>
        </w:rPr>
        <w:t>)</w:t>
      </w:r>
      <w:r>
        <w:rPr>
          <w:lang w:val="pt-PT"/>
        </w:rPr>
        <w:t xml:space="preserve"> para o desenvolvimento da aplicação</w:t>
      </w:r>
      <w:r w:rsidR="00760471">
        <w:rPr>
          <w:lang w:val="pt-PT"/>
        </w:rPr>
        <w:t>,</w:t>
      </w:r>
      <w:r>
        <w:rPr>
          <w:lang w:val="pt-PT"/>
        </w:rPr>
        <w:t xml:space="preserve"> </w:t>
      </w:r>
      <w:r w:rsidRPr="00423D87">
        <w:rPr>
          <w:i/>
          <w:lang w:val="pt-PT"/>
        </w:rPr>
        <w:t>aspx.NET</w:t>
      </w:r>
      <w:r>
        <w:rPr>
          <w:lang w:val="pt-PT"/>
        </w:rPr>
        <w:t xml:space="preserve"> para a implementação do website</w:t>
      </w:r>
      <w:r w:rsidR="00760471">
        <w:rPr>
          <w:lang w:val="pt-PT"/>
        </w:rPr>
        <w:t xml:space="preserve"> e </w:t>
      </w:r>
      <w:r w:rsidR="00760471" w:rsidRPr="00760471">
        <w:rPr>
          <w:i/>
          <w:lang w:val="pt-PT"/>
        </w:rPr>
        <w:t>SQL Server</w:t>
      </w:r>
      <w:r w:rsidR="00760471">
        <w:rPr>
          <w:lang w:val="pt-PT"/>
        </w:rPr>
        <w:t xml:space="preserve"> como motor da Base de Dados. </w:t>
      </w:r>
      <w:r w:rsidR="005C37AF">
        <w:rPr>
          <w:lang w:val="pt-PT"/>
        </w:rPr>
        <w:t xml:space="preserve">A utilização destas tecnologias </w:t>
      </w:r>
      <w:r w:rsidR="00760471">
        <w:rPr>
          <w:lang w:val="pt-PT"/>
        </w:rPr>
        <w:t xml:space="preserve">foi possível com o </w:t>
      </w:r>
      <w:r w:rsidR="00760471" w:rsidRPr="00760471">
        <w:rPr>
          <w:i/>
          <w:lang w:val="pt-PT"/>
        </w:rPr>
        <w:t>Visual Studio 2010</w:t>
      </w:r>
      <w:r w:rsidR="00760471">
        <w:rPr>
          <w:lang w:val="pt-PT"/>
        </w:rPr>
        <w:t xml:space="preserve"> (</w:t>
      </w:r>
      <w:r w:rsidR="00760471" w:rsidRPr="00760471">
        <w:rPr>
          <w:i/>
          <w:lang w:val="pt-PT"/>
        </w:rPr>
        <w:t>Express ou Ultimate Edition</w:t>
      </w:r>
      <w:r w:rsidR="00760471">
        <w:rPr>
          <w:lang w:val="pt-PT"/>
        </w:rPr>
        <w:t xml:space="preserve">) como IDE (Ambiente de Desenvolvimento Integrado), tudo isto tecnologias </w:t>
      </w:r>
      <w:r w:rsidR="00760471">
        <w:rPr>
          <w:rFonts w:cs="Calibri"/>
          <w:lang w:val="pt-PT"/>
        </w:rPr>
        <w:t>©</w:t>
      </w:r>
      <w:r w:rsidR="00760471">
        <w:rPr>
          <w:lang w:val="pt-PT"/>
        </w:rPr>
        <w:t>Microsoft.</w:t>
      </w:r>
    </w:p>
    <w:p w:rsidR="00760471" w:rsidRPr="00423D87" w:rsidRDefault="00760471" w:rsidP="00423D87">
      <w:pPr>
        <w:rPr>
          <w:lang w:val="pt-PT"/>
        </w:rPr>
      </w:pPr>
    </w:p>
    <w:p w:rsidR="003E3DF9" w:rsidRDefault="003E3DF9" w:rsidP="003E3DF9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41" w:name="_Toc294350411"/>
      <w:r>
        <w:rPr>
          <w:lang w:val="pt-PT"/>
        </w:rPr>
        <w:lastRenderedPageBreak/>
        <w:t>Planificação</w:t>
      </w:r>
      <w:bookmarkEnd w:id="41"/>
    </w:p>
    <w:p w:rsidR="00C74D10" w:rsidRPr="00B70352" w:rsidRDefault="00C74D10" w:rsidP="00C74D10">
      <w:pPr>
        <w:rPr>
          <w:lang w:val="pt-PT"/>
        </w:rPr>
      </w:pPr>
    </w:p>
    <w:p w:rsidR="00C74D10" w:rsidRPr="00B70352" w:rsidRDefault="00C74D10" w:rsidP="00C74D10">
      <w:pPr>
        <w:rPr>
          <w:lang w:val="pt-PT"/>
        </w:rPr>
      </w:pPr>
      <w:r w:rsidRPr="00B70352">
        <w:rPr>
          <w:highlight w:val="red"/>
          <w:lang w:val="pt-PT"/>
        </w:rPr>
        <w:t>…</w:t>
      </w:r>
    </w:p>
    <w:p w:rsidR="003E3DF9" w:rsidRDefault="003E3DF9" w:rsidP="003E3DF9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42" w:name="_Toc294350412"/>
      <w:r>
        <w:rPr>
          <w:lang w:val="pt-PT"/>
        </w:rPr>
        <w:lastRenderedPageBreak/>
        <w:t>Casos de Uso</w:t>
      </w:r>
      <w:bookmarkEnd w:id="42"/>
    </w:p>
    <w:p w:rsidR="003E3DF9" w:rsidRDefault="003E3DF9" w:rsidP="003E3DF9">
      <w:pPr>
        <w:rPr>
          <w:lang w:val="pt-PT"/>
        </w:rPr>
      </w:pPr>
    </w:p>
    <w:p w:rsidR="005C37AF" w:rsidRDefault="005C37AF" w:rsidP="005C37AF">
      <w:pPr>
        <w:pStyle w:val="Ttulo2"/>
        <w:rPr>
          <w:lang w:val="pt-PT"/>
        </w:rPr>
      </w:pPr>
      <w:r>
        <w:rPr>
          <w:lang w:val="pt-PT"/>
        </w:rPr>
        <w:t>Gerir Analistas</w:t>
      </w:r>
    </w:p>
    <w:p w:rsidR="005C37AF" w:rsidRDefault="005C37AF" w:rsidP="003E3DF9">
      <w:pPr>
        <w:pStyle w:val="Ttulo3"/>
        <w:numPr>
          <w:ilvl w:val="0"/>
          <w:numId w:val="19"/>
        </w:numPr>
        <w:rPr>
          <w:lang w:val="pt-PT"/>
        </w:rPr>
      </w:pPr>
      <w:r>
        <w:rPr>
          <w:lang w:val="pt-PT"/>
        </w:rPr>
        <w:t>Registar analista</w:t>
      </w:r>
    </w:p>
    <w:p w:rsidR="005C37AF" w:rsidRPr="005C37AF" w:rsidRDefault="005C37AF" w:rsidP="005C37AF">
      <w:pPr>
        <w:pStyle w:val="Ttulo3"/>
        <w:numPr>
          <w:ilvl w:val="0"/>
          <w:numId w:val="19"/>
        </w:numPr>
        <w:rPr>
          <w:lang w:val="pt-PT"/>
        </w:rPr>
      </w:pPr>
      <w:r>
        <w:rPr>
          <w:lang w:val="pt-PT"/>
        </w:rPr>
        <w:t>Remover analista</w:t>
      </w:r>
    </w:p>
    <w:p w:rsidR="00B70352" w:rsidRDefault="00B70352" w:rsidP="00B70352">
      <w:pPr>
        <w:pStyle w:val="Ttulo2"/>
        <w:rPr>
          <w:lang w:val="pt-PT"/>
        </w:rPr>
      </w:pPr>
      <w:r>
        <w:rPr>
          <w:lang w:val="pt-PT"/>
        </w:rPr>
        <w:t>Gerir Projecto</w:t>
      </w:r>
    </w:p>
    <w:p w:rsidR="00B70352" w:rsidRDefault="00B70352" w:rsidP="005C37AF">
      <w:pPr>
        <w:pStyle w:val="Ttulo3"/>
        <w:numPr>
          <w:ilvl w:val="0"/>
          <w:numId w:val="22"/>
        </w:numPr>
        <w:rPr>
          <w:lang w:val="pt-PT"/>
        </w:rPr>
      </w:pPr>
      <w:r>
        <w:rPr>
          <w:lang w:val="pt-PT"/>
        </w:rPr>
        <w:t>Criar projecto</w:t>
      </w:r>
    </w:p>
    <w:p w:rsidR="00B70352" w:rsidRDefault="00B70352" w:rsidP="005C37AF">
      <w:pPr>
        <w:pStyle w:val="Ttulo3"/>
        <w:numPr>
          <w:ilvl w:val="0"/>
          <w:numId w:val="22"/>
        </w:numPr>
        <w:rPr>
          <w:lang w:val="pt-PT"/>
        </w:rPr>
      </w:pPr>
      <w:r>
        <w:rPr>
          <w:lang w:val="pt-PT"/>
        </w:rPr>
        <w:t>Abrir projecto</w:t>
      </w:r>
    </w:p>
    <w:p w:rsidR="00B70352" w:rsidRDefault="00B70352" w:rsidP="005C37AF">
      <w:pPr>
        <w:pStyle w:val="Ttulo3"/>
        <w:numPr>
          <w:ilvl w:val="0"/>
          <w:numId w:val="22"/>
        </w:numPr>
        <w:rPr>
          <w:lang w:val="pt-PT"/>
        </w:rPr>
      </w:pPr>
      <w:r>
        <w:rPr>
          <w:lang w:val="pt-PT"/>
        </w:rPr>
        <w:t>Excluir projecto</w:t>
      </w:r>
    </w:p>
    <w:p w:rsidR="005C37AF" w:rsidRDefault="005C37AF" w:rsidP="005C37AF">
      <w:pPr>
        <w:pStyle w:val="Ttulo2"/>
        <w:rPr>
          <w:lang w:val="pt-PT"/>
        </w:rPr>
      </w:pPr>
      <w:r>
        <w:rPr>
          <w:lang w:val="pt-PT"/>
        </w:rPr>
        <w:t>Gerir Analises</w:t>
      </w:r>
    </w:p>
    <w:p w:rsidR="005C37AF" w:rsidRDefault="005C37AF" w:rsidP="005C37AF">
      <w:pPr>
        <w:pStyle w:val="Ttulo3"/>
        <w:numPr>
          <w:ilvl w:val="0"/>
          <w:numId w:val="23"/>
        </w:numPr>
        <w:rPr>
          <w:lang w:val="pt-PT"/>
        </w:rPr>
      </w:pPr>
      <w:r>
        <w:rPr>
          <w:lang w:val="pt-PT"/>
        </w:rPr>
        <w:t>Criar analise</w:t>
      </w:r>
    </w:p>
    <w:p w:rsidR="005C37AF" w:rsidRDefault="005C37AF" w:rsidP="005C37AF">
      <w:pPr>
        <w:pStyle w:val="Ttulo3"/>
        <w:numPr>
          <w:ilvl w:val="0"/>
          <w:numId w:val="23"/>
        </w:numPr>
        <w:rPr>
          <w:lang w:val="pt-PT"/>
        </w:rPr>
      </w:pPr>
      <w:r>
        <w:rPr>
          <w:lang w:val="pt-PT"/>
        </w:rPr>
        <w:t>Editar analise</w:t>
      </w:r>
    </w:p>
    <w:p w:rsidR="005C37AF" w:rsidRDefault="005C37AF" w:rsidP="005C37AF">
      <w:pPr>
        <w:pStyle w:val="Ttulo3"/>
        <w:numPr>
          <w:ilvl w:val="0"/>
          <w:numId w:val="23"/>
        </w:numPr>
        <w:rPr>
          <w:lang w:val="pt-PT"/>
        </w:rPr>
      </w:pPr>
      <w:r>
        <w:rPr>
          <w:lang w:val="pt-PT"/>
        </w:rPr>
        <w:t>Remover analise</w:t>
      </w:r>
    </w:p>
    <w:p w:rsidR="005C37AF" w:rsidRDefault="005C37AF" w:rsidP="005C37AF">
      <w:pPr>
        <w:pStyle w:val="Ttulo2"/>
        <w:rPr>
          <w:lang w:val="pt-PT"/>
        </w:rPr>
      </w:pPr>
      <w:r>
        <w:rPr>
          <w:lang w:val="pt-PT"/>
        </w:rPr>
        <w:t>Gerar Relatório</w:t>
      </w:r>
    </w:p>
    <w:p w:rsidR="005C37AF" w:rsidRDefault="00866E84" w:rsidP="005C37AF">
      <w:pPr>
        <w:pStyle w:val="Ttulo3"/>
        <w:numPr>
          <w:ilvl w:val="0"/>
          <w:numId w:val="24"/>
        </w:numPr>
        <w:rPr>
          <w:lang w:val="pt-PT"/>
        </w:rPr>
      </w:pPr>
      <w:r>
        <w:rPr>
          <w:lang w:val="pt-PT"/>
        </w:rPr>
        <w:t>Adicionar Estatística</w:t>
      </w:r>
    </w:p>
    <w:p w:rsidR="00866E84" w:rsidRPr="00866E84" w:rsidRDefault="00866E84" w:rsidP="00866E84">
      <w:pPr>
        <w:pStyle w:val="Ttulo3"/>
        <w:numPr>
          <w:ilvl w:val="0"/>
          <w:numId w:val="24"/>
        </w:numPr>
        <w:rPr>
          <w:lang w:val="pt-PT"/>
        </w:rPr>
      </w:pPr>
      <w:r>
        <w:rPr>
          <w:lang w:val="pt-PT"/>
        </w:rPr>
        <w:t>…</w:t>
      </w:r>
    </w:p>
    <w:p w:rsidR="005C37AF" w:rsidRPr="005C37AF" w:rsidRDefault="005C37AF" w:rsidP="005C37AF">
      <w:pPr>
        <w:rPr>
          <w:lang w:val="pt-PT"/>
        </w:rPr>
      </w:pPr>
    </w:p>
    <w:p w:rsidR="003E3DF9" w:rsidRDefault="003E3DF9" w:rsidP="003E3DF9">
      <w:pPr>
        <w:pStyle w:val="Ttulo2"/>
        <w:rPr>
          <w:lang w:val="pt-PT"/>
        </w:rPr>
      </w:pPr>
      <w:bookmarkStart w:id="43" w:name="_Toc294350413"/>
      <w:r>
        <w:rPr>
          <w:lang w:val="pt-PT"/>
        </w:rPr>
        <w:t>Gerar Formulários Online</w:t>
      </w:r>
      <w:bookmarkEnd w:id="43"/>
    </w:p>
    <w:p w:rsidR="003E3DF9" w:rsidRDefault="003E3DF9" w:rsidP="003E3DF9">
      <w:pPr>
        <w:rPr>
          <w:lang w:val="pt-PT"/>
        </w:rPr>
      </w:pPr>
    </w:p>
    <w:p w:rsidR="00364FD9" w:rsidRDefault="00364FD9" w:rsidP="005C37AF">
      <w:pPr>
        <w:pStyle w:val="Ttulo3"/>
        <w:numPr>
          <w:ilvl w:val="0"/>
          <w:numId w:val="21"/>
        </w:numPr>
        <w:rPr>
          <w:lang w:val="pt-PT"/>
        </w:rPr>
      </w:pPr>
      <w:bookmarkStart w:id="44" w:name="_Toc294350414"/>
      <w:r>
        <w:rPr>
          <w:lang w:val="pt-PT"/>
        </w:rPr>
        <w:t>Aplicação</w:t>
      </w:r>
      <w:bookmarkEnd w:id="44"/>
    </w:p>
    <w:p w:rsidR="00364FD9" w:rsidRPr="00364FD9" w:rsidRDefault="00364FD9" w:rsidP="00364FD9">
      <w:pPr>
        <w:rPr>
          <w:lang w:val="pt-PT"/>
        </w:rPr>
      </w:pPr>
    </w:p>
    <w:p w:rsidR="00364FD9" w:rsidRDefault="00364FD9" w:rsidP="005C37AF">
      <w:pPr>
        <w:numPr>
          <w:ilvl w:val="1"/>
          <w:numId w:val="21"/>
        </w:numPr>
        <w:rPr>
          <w:lang w:val="pt-PT"/>
        </w:rPr>
      </w:pPr>
      <w:r>
        <w:rPr>
          <w:lang w:val="pt-PT"/>
        </w:rPr>
        <w:t>Gerar WebSite</w:t>
      </w:r>
    </w:p>
    <w:p w:rsidR="00364FD9" w:rsidRPr="00364FD9" w:rsidRDefault="00364FD9" w:rsidP="005C37AF">
      <w:pPr>
        <w:numPr>
          <w:ilvl w:val="1"/>
          <w:numId w:val="21"/>
        </w:numPr>
        <w:rPr>
          <w:lang w:val="pt-PT"/>
        </w:rPr>
      </w:pPr>
      <w:r>
        <w:rPr>
          <w:lang w:val="pt-PT"/>
        </w:rPr>
        <w:t>Gerar Formulário Online</w:t>
      </w:r>
    </w:p>
    <w:p w:rsidR="00364FD9" w:rsidRDefault="00364FD9" w:rsidP="005C37AF">
      <w:pPr>
        <w:pStyle w:val="Ttulo3"/>
        <w:numPr>
          <w:ilvl w:val="0"/>
          <w:numId w:val="21"/>
        </w:numPr>
        <w:rPr>
          <w:lang w:val="pt-PT"/>
        </w:rPr>
      </w:pPr>
      <w:bookmarkStart w:id="45" w:name="_Toc294350415"/>
      <w:r>
        <w:rPr>
          <w:lang w:val="pt-PT"/>
        </w:rPr>
        <w:t>Base de Dados</w:t>
      </w:r>
      <w:bookmarkEnd w:id="45"/>
    </w:p>
    <w:p w:rsidR="00364FD9" w:rsidRPr="00364FD9" w:rsidRDefault="00364FD9" w:rsidP="005C37AF">
      <w:pPr>
        <w:pStyle w:val="Ttulo3"/>
        <w:numPr>
          <w:ilvl w:val="0"/>
          <w:numId w:val="21"/>
        </w:numPr>
        <w:rPr>
          <w:lang w:val="pt-PT"/>
        </w:rPr>
      </w:pPr>
      <w:bookmarkStart w:id="46" w:name="_Toc294350416"/>
      <w:r>
        <w:rPr>
          <w:lang w:val="pt-PT"/>
        </w:rPr>
        <w:t>WebSite</w:t>
      </w:r>
      <w:bookmarkEnd w:id="46"/>
    </w:p>
    <w:p w:rsidR="00364FD9" w:rsidRDefault="00364FD9" w:rsidP="00364FD9">
      <w:pPr>
        <w:rPr>
          <w:lang w:val="pt-PT"/>
        </w:rPr>
      </w:pPr>
    </w:p>
    <w:p w:rsidR="00364FD9" w:rsidRPr="00364FD9" w:rsidRDefault="00364FD9" w:rsidP="00364FD9">
      <w:pPr>
        <w:rPr>
          <w:lang w:val="pt-PT"/>
        </w:rPr>
      </w:pPr>
    </w:p>
    <w:p w:rsidR="003E3DF9" w:rsidRDefault="003E3DF9" w:rsidP="003E3DF9">
      <w:pPr>
        <w:pStyle w:val="Ttulo1"/>
        <w:rPr>
          <w:lang w:val="pt-PT"/>
        </w:rPr>
      </w:pPr>
    </w:p>
    <w:p w:rsidR="00364FD9" w:rsidRDefault="003E3DF9" w:rsidP="00364FD9">
      <w:pPr>
        <w:pStyle w:val="Ttulo2"/>
        <w:rPr>
          <w:lang w:val="pt-PT"/>
        </w:rPr>
      </w:pPr>
      <w:r>
        <w:rPr>
          <w:lang w:val="pt-PT"/>
        </w:rPr>
        <w:br w:type="page"/>
      </w:r>
      <w:bookmarkStart w:id="47" w:name="_Toc294350417"/>
      <w:r w:rsidR="00364FD9">
        <w:rPr>
          <w:lang w:val="pt-PT"/>
        </w:rPr>
        <w:lastRenderedPageBreak/>
        <w:t>Gerar Relatório</w:t>
      </w:r>
      <w:bookmarkEnd w:id="47"/>
    </w:p>
    <w:p w:rsidR="00364FD9" w:rsidRDefault="00364FD9" w:rsidP="00364FD9">
      <w:pPr>
        <w:pStyle w:val="Ttulo3"/>
        <w:numPr>
          <w:ilvl w:val="0"/>
          <w:numId w:val="20"/>
        </w:numPr>
        <w:rPr>
          <w:lang w:val="pt-PT"/>
        </w:rPr>
      </w:pPr>
      <w:bookmarkStart w:id="48" w:name="_Toc294350418"/>
      <w:r>
        <w:rPr>
          <w:lang w:val="pt-PT"/>
        </w:rPr>
        <w:t>Aplicação</w:t>
      </w:r>
      <w:bookmarkEnd w:id="48"/>
    </w:p>
    <w:p w:rsidR="00364FD9" w:rsidRPr="00364FD9" w:rsidRDefault="00364FD9" w:rsidP="00364FD9">
      <w:pPr>
        <w:rPr>
          <w:lang w:val="pt-PT"/>
        </w:rPr>
      </w:pPr>
    </w:p>
    <w:p w:rsidR="00364FD9" w:rsidRDefault="00364FD9" w:rsidP="00364FD9">
      <w:pPr>
        <w:numPr>
          <w:ilvl w:val="1"/>
          <w:numId w:val="20"/>
        </w:numPr>
        <w:rPr>
          <w:lang w:val="pt-PT"/>
        </w:rPr>
      </w:pPr>
      <w:r>
        <w:rPr>
          <w:lang w:val="pt-PT"/>
        </w:rPr>
        <w:t>Gerar Relatório</w:t>
      </w:r>
    </w:p>
    <w:p w:rsidR="00364FD9" w:rsidRDefault="00364FD9" w:rsidP="00364FD9">
      <w:pPr>
        <w:numPr>
          <w:ilvl w:val="1"/>
          <w:numId w:val="20"/>
        </w:numPr>
        <w:rPr>
          <w:lang w:val="pt-PT"/>
        </w:rPr>
      </w:pPr>
      <w:r>
        <w:rPr>
          <w:lang w:val="pt-PT"/>
        </w:rPr>
        <w:t>Gravar Relatório</w:t>
      </w:r>
    </w:p>
    <w:p w:rsidR="00364FD9" w:rsidRDefault="00364FD9" w:rsidP="00364FD9">
      <w:pPr>
        <w:numPr>
          <w:ilvl w:val="1"/>
          <w:numId w:val="20"/>
        </w:numPr>
        <w:rPr>
          <w:lang w:val="pt-PT"/>
        </w:rPr>
      </w:pPr>
      <w:r>
        <w:rPr>
          <w:lang w:val="pt-PT"/>
        </w:rPr>
        <w:t>Inserir Observações</w:t>
      </w:r>
    </w:p>
    <w:p w:rsidR="00364FD9" w:rsidRDefault="00364FD9" w:rsidP="00364FD9">
      <w:pPr>
        <w:numPr>
          <w:ilvl w:val="1"/>
          <w:numId w:val="20"/>
        </w:numPr>
        <w:rPr>
          <w:lang w:val="pt-PT"/>
        </w:rPr>
      </w:pPr>
      <w:r>
        <w:rPr>
          <w:lang w:val="pt-PT"/>
        </w:rPr>
        <w:t>Adicionar Estatísticas</w:t>
      </w:r>
    </w:p>
    <w:p w:rsidR="00364FD9" w:rsidRPr="00364FD9" w:rsidRDefault="00364FD9" w:rsidP="00364FD9">
      <w:pPr>
        <w:numPr>
          <w:ilvl w:val="1"/>
          <w:numId w:val="20"/>
        </w:numPr>
        <w:rPr>
          <w:lang w:val="pt-PT"/>
        </w:rPr>
      </w:pPr>
      <w:r>
        <w:rPr>
          <w:lang w:val="pt-PT"/>
        </w:rPr>
        <w:t>Criar Gráficos</w:t>
      </w:r>
    </w:p>
    <w:p w:rsidR="00364FD9" w:rsidRPr="00364FD9" w:rsidRDefault="00364FD9" w:rsidP="00364FD9">
      <w:pPr>
        <w:rPr>
          <w:lang w:val="pt-PT"/>
        </w:rPr>
      </w:pPr>
    </w:p>
    <w:p w:rsidR="00364FD9" w:rsidRPr="00364FD9" w:rsidRDefault="00364FD9" w:rsidP="00364FD9">
      <w:pPr>
        <w:pStyle w:val="Ttulo3"/>
        <w:numPr>
          <w:ilvl w:val="0"/>
          <w:numId w:val="20"/>
        </w:numPr>
        <w:rPr>
          <w:lang w:val="pt-PT"/>
        </w:rPr>
      </w:pPr>
      <w:bookmarkStart w:id="49" w:name="_Toc294350419"/>
      <w:r>
        <w:rPr>
          <w:lang w:val="pt-PT"/>
        </w:rPr>
        <w:t>Base de Dados</w:t>
      </w:r>
      <w:bookmarkEnd w:id="49"/>
    </w:p>
    <w:p w:rsidR="00364FD9" w:rsidRDefault="00364FD9" w:rsidP="00364FD9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50" w:name="_Toc294350420"/>
      <w:r>
        <w:rPr>
          <w:lang w:val="pt-PT"/>
        </w:rPr>
        <w:lastRenderedPageBreak/>
        <w:t>Estrutura do Sistema</w:t>
      </w:r>
      <w:bookmarkEnd w:id="50"/>
    </w:p>
    <w:p w:rsidR="00AD0FDC" w:rsidRPr="006744F0" w:rsidRDefault="00AD0FDC" w:rsidP="00364FD9">
      <w:pPr>
        <w:pStyle w:val="Ttulo1"/>
        <w:rPr>
          <w:lang w:val="pt-PT"/>
        </w:rPr>
      </w:pPr>
      <w:r w:rsidRPr="006744F0">
        <w:rPr>
          <w:lang w:val="pt-PT"/>
        </w:rPr>
        <w:br w:type="page"/>
      </w:r>
      <w:bookmarkStart w:id="51" w:name="_Toc294350421"/>
      <w:r w:rsidRPr="006744F0">
        <w:rPr>
          <w:lang w:val="pt-PT"/>
        </w:rPr>
        <w:lastRenderedPageBreak/>
        <w:t>Conclusões e Trabalho Futuro</w:t>
      </w:r>
      <w:bookmarkEnd w:id="51"/>
    </w:p>
    <w:p w:rsidR="00053A1B" w:rsidRDefault="00053A1B">
      <w:pPr>
        <w:rPr>
          <w:lang w:val="pt-PT"/>
        </w:rPr>
      </w:pPr>
    </w:p>
    <w:p w:rsidR="003E1B6D" w:rsidRDefault="00053A1B" w:rsidP="00631C9C">
      <w:pPr>
        <w:rPr>
          <w:lang w:val="pt-PT"/>
        </w:rPr>
      </w:pPr>
      <w:r>
        <w:rPr>
          <w:lang w:val="pt-PT"/>
        </w:rPr>
        <w:tab/>
      </w:r>
      <w:r w:rsidR="00631C9C">
        <w:rPr>
          <w:lang w:val="pt-PT"/>
        </w:rPr>
        <w:t>Passada a morosa e exigente fase de Fundamentação, foi necessário documentar todas as ideias que tínhamos em relação a este projecto. O Visual Paradigm revelou-se uma ferramenta poderosa para expressarmos essas mesmas ideias. O UML permite realmente explorar todo o tipo de sistemas, objectos, relaçõe</w:t>
      </w:r>
      <w:r w:rsidR="003E1B6D">
        <w:rPr>
          <w:lang w:val="pt-PT"/>
        </w:rPr>
        <w:t>s, bem como validar a arquitectura do software.</w:t>
      </w:r>
    </w:p>
    <w:p w:rsidR="00631C9C" w:rsidRDefault="00631C9C" w:rsidP="00631C9C">
      <w:pPr>
        <w:rPr>
          <w:lang w:val="pt-PT"/>
        </w:rPr>
      </w:pPr>
      <w:r>
        <w:rPr>
          <w:lang w:val="pt-PT"/>
        </w:rPr>
        <w:tab/>
        <w:t>Todos os diagramas executados foram revistos/refeitos algumas vezes, dado que surgiam sempre novas maneiras de abordar o problema. Notou-se assim a grande importância desta fase: se todas estas mudanças tivessem sido feitas na fase de implementação, seria muito mais ineficiente.</w:t>
      </w:r>
    </w:p>
    <w:p w:rsidR="00F3047F" w:rsidRDefault="00631C9C" w:rsidP="00053A1B">
      <w:pPr>
        <w:rPr>
          <w:lang w:val="pt-PT"/>
        </w:rPr>
      </w:pPr>
      <w:r>
        <w:rPr>
          <w:lang w:val="pt-PT"/>
        </w:rPr>
        <w:tab/>
        <w:t>Assim, julgamos estar preparados para a próxima fase, uma vez que temos uma boa base, quer a nível de Fundamentação, quer a nível de Modelação.</w:t>
      </w:r>
    </w:p>
    <w:p w:rsidR="00AD0FDC" w:rsidRPr="006744F0" w:rsidRDefault="00053A1B" w:rsidP="00053A1B">
      <w:pPr>
        <w:rPr>
          <w:lang w:val="pt-PT"/>
        </w:rPr>
      </w:pPr>
      <w:r>
        <w:rPr>
          <w:lang w:val="pt-PT"/>
        </w:rPr>
        <w:t xml:space="preserve"> </w:t>
      </w:r>
      <w:r w:rsidR="00AD0FDC" w:rsidRPr="006744F0">
        <w:rPr>
          <w:lang w:val="pt-PT"/>
        </w:rPr>
        <w:br w:type="page"/>
      </w:r>
    </w:p>
    <w:p w:rsidR="00AD0FDC" w:rsidRPr="006744F0" w:rsidRDefault="00AD0FDC" w:rsidP="00AD0FDC">
      <w:pPr>
        <w:pStyle w:val="Ttulo1"/>
        <w:rPr>
          <w:lang w:val="pt-PT"/>
        </w:rPr>
      </w:pPr>
      <w:bookmarkStart w:id="52" w:name="_Toc294350422"/>
      <w:r w:rsidRPr="006744F0">
        <w:rPr>
          <w:lang w:val="pt-PT"/>
        </w:rPr>
        <w:t>Bibliografia e Referências WWW</w:t>
      </w:r>
      <w:bookmarkEnd w:id="52"/>
    </w:p>
    <w:p w:rsidR="00AD0FDC" w:rsidRPr="006744F0" w:rsidRDefault="00AD0FDC">
      <w:pPr>
        <w:rPr>
          <w:lang w:val="pt-PT"/>
        </w:rPr>
      </w:pPr>
    </w:p>
    <w:p w:rsidR="00307F62" w:rsidRPr="00053A1B" w:rsidRDefault="00307F62" w:rsidP="00F3047F">
      <w:pPr>
        <w:numPr>
          <w:ilvl w:val="1"/>
          <w:numId w:val="18"/>
        </w:numPr>
      </w:pPr>
      <w:r w:rsidRPr="00053A1B">
        <w:t>Ian Sommerville. Software Engineering, 8th Edition, Pearson Education (Addison Wesley), 2006</w:t>
      </w:r>
    </w:p>
    <w:p w:rsidR="00053A1B" w:rsidRPr="00053A1B" w:rsidRDefault="00053A1B" w:rsidP="00F3047F">
      <w:pPr>
        <w:numPr>
          <w:ilvl w:val="1"/>
          <w:numId w:val="18"/>
        </w:numPr>
        <w:rPr>
          <w:lang w:val="pt-PT" w:eastAsia="pt-PT" w:bidi="ar-SA"/>
        </w:rPr>
      </w:pPr>
      <w:r w:rsidRPr="00053A1B">
        <w:rPr>
          <w:lang w:val="pt-PT" w:eastAsia="pt-PT" w:bidi="ar-SA"/>
        </w:rPr>
        <w:t>SHO2010, Loureiro, I., Leão, C.P., Arezes, P.M., (2010) Tabela de ponderação: construção de uma metodologia para intervenção ergonómica, in SHO2010 International Symposium Proceedings, Arezes et al.(Eds.), pp. 299-303.</w:t>
      </w:r>
    </w:p>
    <w:p w:rsidR="00053A1B" w:rsidRPr="00053A1B" w:rsidRDefault="00053A1B" w:rsidP="00F3047F">
      <w:pPr>
        <w:numPr>
          <w:ilvl w:val="1"/>
          <w:numId w:val="18"/>
        </w:numPr>
        <w:rPr>
          <w:lang w:val="pt-PT" w:eastAsia="pt-PT" w:bidi="ar-SA"/>
        </w:rPr>
      </w:pPr>
      <w:r w:rsidRPr="00053A1B">
        <w:rPr>
          <w:lang w:eastAsia="pt-PT" w:bidi="ar-SA"/>
        </w:rPr>
        <w:t>ICGS3,</w:t>
      </w:r>
      <w:r>
        <w:rPr>
          <w:lang w:eastAsia="pt-PT" w:bidi="ar-SA"/>
        </w:rPr>
        <w:t xml:space="preserve"> </w:t>
      </w:r>
      <w:r w:rsidRPr="00053A1B">
        <w:rPr>
          <w:lang w:eastAsia="pt-PT" w:bidi="ar-SA"/>
        </w:rPr>
        <w:t>Loureiro, I., Leão, C.P., Arezes, P.M., Management of the Benefits on the Client’s Involvement on Ergonomic Analysis, in Communications in Computer and Information Science 92,Tenreiro de Magalhães et al.(Eds,),1-8 (2010). ISBN 978-3-642-15716-5</w:t>
      </w:r>
    </w:p>
    <w:p w:rsidR="00053A1B" w:rsidRDefault="00053A1B" w:rsidP="00F3047F">
      <w:pPr>
        <w:numPr>
          <w:ilvl w:val="1"/>
          <w:numId w:val="18"/>
        </w:numPr>
        <w:rPr>
          <w:lang w:val="pt-PT" w:eastAsia="pt-PT" w:bidi="ar-SA"/>
        </w:rPr>
      </w:pPr>
      <w:r w:rsidRPr="00053A1B">
        <w:rPr>
          <w:lang w:val="pt-PT" w:eastAsia="pt-PT" w:bidi="ar-SA"/>
        </w:rPr>
        <w:t>CONCLUSÃO IV (último capitulo (conclusão), da tese de Mestrado, descrevendo a primeira abordagem à criação das tabelas de ponderação),</w:t>
      </w:r>
      <w:r>
        <w:rPr>
          <w:lang w:val="pt-PT" w:eastAsia="pt-PT" w:bidi="ar-SA"/>
        </w:rPr>
        <w:t xml:space="preserve"> </w:t>
      </w:r>
      <w:r w:rsidRPr="00053A1B">
        <w:rPr>
          <w:lang w:val="pt-PT" w:eastAsia="pt-PT" w:bidi="ar-SA"/>
        </w:rPr>
        <w:t>Loureiro, I. (2008). Desenvolvimento de um Modelo Avaliação Ergonómica em para-farmácias: Identificação e caracterização de pontos críticos e relacionamento com aspectos as população utilizadora. Tese de dissertação em Engenharia Humana. Universidade do Minho, Guimarães.</w:t>
      </w:r>
    </w:p>
    <w:p w:rsidR="00053A1B" w:rsidRDefault="00D77422" w:rsidP="00F3047F">
      <w:pPr>
        <w:numPr>
          <w:ilvl w:val="1"/>
          <w:numId w:val="18"/>
        </w:numPr>
        <w:rPr>
          <w:lang w:val="pt-PT" w:eastAsia="pt-PT" w:bidi="ar-SA"/>
        </w:rPr>
      </w:pPr>
      <w:hyperlink r:id="rId28" w:history="1">
        <w:r w:rsidR="00F3047F" w:rsidRPr="00090CD9">
          <w:rPr>
            <w:rStyle w:val="Hiperligao"/>
            <w:lang w:val="pt-PT" w:eastAsia="pt-PT" w:bidi="ar-SA"/>
          </w:rPr>
          <w:t>http://en.wikipedia.org/wiki/Requirements_analysis</w:t>
        </w:r>
      </w:hyperlink>
      <w:r w:rsidR="00F3047F">
        <w:rPr>
          <w:lang w:val="pt-PT" w:eastAsia="pt-PT" w:bidi="ar-SA"/>
        </w:rPr>
        <w:t xml:space="preserve"> (Março/Abril 2011)</w:t>
      </w:r>
    </w:p>
    <w:p w:rsidR="00F3047F" w:rsidRPr="00053A1B" w:rsidRDefault="00F3047F" w:rsidP="00F3047F">
      <w:pPr>
        <w:ind w:left="1080"/>
        <w:rPr>
          <w:lang w:val="pt-PT" w:eastAsia="pt-PT" w:bidi="ar-SA"/>
        </w:rPr>
      </w:pPr>
    </w:p>
    <w:p w:rsidR="00AD0FDC" w:rsidRPr="00053A1B" w:rsidRDefault="00AD0FDC" w:rsidP="003E3DF9">
      <w:pPr>
        <w:pStyle w:val="Ttulo1"/>
        <w:rPr>
          <w:lang w:val="pt-PT"/>
        </w:rPr>
      </w:pPr>
    </w:p>
    <w:sectPr w:rsidR="00AD0FDC" w:rsidRPr="00053A1B" w:rsidSect="0078454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773" w:rsidRDefault="008F0773" w:rsidP="004B2BE9">
      <w:pPr>
        <w:spacing w:after="0" w:line="240" w:lineRule="auto"/>
      </w:pPr>
      <w:r>
        <w:separator/>
      </w:r>
    </w:p>
  </w:endnote>
  <w:endnote w:type="continuationSeparator" w:id="0">
    <w:p w:rsidR="008F0773" w:rsidRDefault="008F0773" w:rsidP="004B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AF" w:rsidRDefault="005C37A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C37AF" w:rsidRDefault="005C37A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AF" w:rsidRDefault="005C37AF">
    <w:pPr>
      <w:pStyle w:val="Rodap"/>
      <w:jc w:val="right"/>
    </w:pPr>
    <w:fldSimple w:instr=" PAGE   \* MERGEFORMAT ">
      <w:r w:rsidR="00866E84">
        <w:rPr>
          <w:noProof/>
        </w:rPr>
        <w:t>32</w:t>
      </w:r>
    </w:fldSimple>
  </w:p>
  <w:p w:rsidR="005C37AF" w:rsidRDefault="005C37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773" w:rsidRDefault="008F0773" w:rsidP="004B2BE9">
      <w:pPr>
        <w:spacing w:after="0" w:line="240" w:lineRule="auto"/>
      </w:pPr>
      <w:r>
        <w:separator/>
      </w:r>
    </w:p>
  </w:footnote>
  <w:footnote w:type="continuationSeparator" w:id="0">
    <w:p w:rsidR="008F0773" w:rsidRDefault="008F0773" w:rsidP="004B2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13AE656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F7BEBFF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0A9EB7A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B8C0418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36EC78E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CD3862D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105879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D8BE7BF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296EB05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1">
    <w:nsid w:val="00000002"/>
    <w:multiLevelType w:val="hybridMultilevel"/>
    <w:tmpl w:val="00000002"/>
    <w:lvl w:ilvl="0" w:tplc="8A3209A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E6201FF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C762B77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C19AA8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32C63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112659B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AD40156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CE46FF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5510AB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2">
    <w:nsid w:val="00000003"/>
    <w:multiLevelType w:val="hybridMultilevel"/>
    <w:tmpl w:val="00000003"/>
    <w:lvl w:ilvl="0" w:tplc="AA62078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B366EA2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EA6AA6E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86EC91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5A2A5E5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C19E7B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14D6DA4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7AD47CC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FC3AD0E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3">
    <w:nsid w:val="00000004"/>
    <w:multiLevelType w:val="hybridMultilevel"/>
    <w:tmpl w:val="00000004"/>
    <w:lvl w:ilvl="0" w:tplc="AD2640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1" w:tplc="96A4B8AA">
      <w:start w:val="1"/>
      <w:numFmt w:val="decimal"/>
      <w:lvlText w:val="%2."/>
      <w:lvlJc w:val="left"/>
      <w:pPr>
        <w:tabs>
          <w:tab w:val="num" w:pos="360"/>
        </w:tabs>
        <w:ind w:left="720" w:firstLine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2" w:tplc="CAB65C02">
      <w:start w:val="1"/>
      <w:numFmt w:val="decimal"/>
      <w:lvlText w:val="%3."/>
      <w:lvlJc w:val="right"/>
      <w:pPr>
        <w:tabs>
          <w:tab w:val="num" w:pos="360"/>
        </w:tabs>
        <w:ind w:left="720" w:firstLine="12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3" w:tplc="10AE2AA2">
      <w:start w:val="1"/>
      <w:numFmt w:val="decimal"/>
      <w:lvlText w:val="%4."/>
      <w:lvlJc w:val="left"/>
      <w:pPr>
        <w:tabs>
          <w:tab w:val="num" w:pos="360"/>
        </w:tabs>
        <w:ind w:left="720" w:firstLine="180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4" w:tplc="D1040D18">
      <w:start w:val="1"/>
      <w:numFmt w:val="decimal"/>
      <w:lvlText w:val="%5."/>
      <w:lvlJc w:val="left"/>
      <w:pPr>
        <w:tabs>
          <w:tab w:val="num" w:pos="360"/>
        </w:tabs>
        <w:ind w:left="720" w:firstLine="252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5" w:tplc="C52EFE08">
      <w:start w:val="1"/>
      <w:numFmt w:val="decimal"/>
      <w:lvlText w:val="%6."/>
      <w:lvlJc w:val="right"/>
      <w:pPr>
        <w:tabs>
          <w:tab w:val="num" w:pos="360"/>
        </w:tabs>
        <w:ind w:left="720" w:firstLine="342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6" w:tplc="FF40D4B0">
      <w:start w:val="1"/>
      <w:numFmt w:val="decimal"/>
      <w:lvlText w:val="%7."/>
      <w:lvlJc w:val="left"/>
      <w:pPr>
        <w:tabs>
          <w:tab w:val="num" w:pos="360"/>
        </w:tabs>
        <w:ind w:left="720" w:firstLine="39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7" w:tplc="193EAC28">
      <w:start w:val="1"/>
      <w:numFmt w:val="decimal"/>
      <w:lvlText w:val="%8."/>
      <w:lvlJc w:val="left"/>
      <w:pPr>
        <w:tabs>
          <w:tab w:val="num" w:pos="360"/>
        </w:tabs>
        <w:ind w:left="720" w:firstLine="46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8" w:tplc="1FE2A134">
      <w:start w:val="1"/>
      <w:numFmt w:val="decimal"/>
      <w:lvlText w:val="%9."/>
      <w:lvlJc w:val="right"/>
      <w:pPr>
        <w:tabs>
          <w:tab w:val="num" w:pos="360"/>
        </w:tabs>
        <w:ind w:left="720" w:firstLine="55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4">
    <w:nsid w:val="00000005"/>
    <w:multiLevelType w:val="hybridMultilevel"/>
    <w:tmpl w:val="00000005"/>
    <w:lvl w:ilvl="0" w:tplc="7E002A9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0E788FB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408A629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599043C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82B6F41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E104E24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75CCA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0E0A011E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243EB92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5">
    <w:nsid w:val="00000006"/>
    <w:multiLevelType w:val="hybridMultilevel"/>
    <w:tmpl w:val="00000006"/>
    <w:lvl w:ilvl="0" w:tplc="ACD61C7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D4A4113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F2E4D4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58C86A4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5F2803A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F790D29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AF90DAC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3A88C09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DB26CD4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6">
    <w:nsid w:val="00000007"/>
    <w:multiLevelType w:val="hybridMultilevel"/>
    <w:tmpl w:val="00000007"/>
    <w:lvl w:ilvl="0" w:tplc="8258F9D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1" w:tplc="977863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2" w:tplc="8C4CD0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3" w:tplc="5D3407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4" w:tplc="DEA29CD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5" w:tplc="A010F3B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6" w:tplc="A4B678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7" w:tplc="6CAEB32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  <w:lvl w:ilvl="8" w:tplc="719A7EB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6"/>
        <w:szCs w:val="26"/>
        <w:u w:val="none"/>
      </w:rPr>
    </w:lvl>
  </w:abstractNum>
  <w:abstractNum w:abstractNumId="7">
    <w:nsid w:val="0EB2724A"/>
    <w:multiLevelType w:val="hybridMultilevel"/>
    <w:tmpl w:val="C748B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85CF8"/>
    <w:multiLevelType w:val="hybridMultilevel"/>
    <w:tmpl w:val="C102DC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451C2"/>
    <w:multiLevelType w:val="hybridMultilevel"/>
    <w:tmpl w:val="709444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3D8F"/>
    <w:multiLevelType w:val="hybridMultilevel"/>
    <w:tmpl w:val="959291C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D3CBC"/>
    <w:multiLevelType w:val="hybridMultilevel"/>
    <w:tmpl w:val="96CC9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2098E"/>
    <w:multiLevelType w:val="hybridMultilevel"/>
    <w:tmpl w:val="587AABA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363D8"/>
    <w:multiLevelType w:val="hybridMultilevel"/>
    <w:tmpl w:val="1E2A7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627AC"/>
    <w:multiLevelType w:val="hybridMultilevel"/>
    <w:tmpl w:val="C102DC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F26F8"/>
    <w:multiLevelType w:val="hybridMultilevel"/>
    <w:tmpl w:val="75EA0950"/>
    <w:lvl w:ilvl="0" w:tplc="03785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4B7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24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0E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6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29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0A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8E6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6C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057288"/>
    <w:multiLevelType w:val="hybridMultilevel"/>
    <w:tmpl w:val="431E296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E23FD"/>
    <w:multiLevelType w:val="hybridMultilevel"/>
    <w:tmpl w:val="B3984D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E464E1"/>
    <w:multiLevelType w:val="hybridMultilevel"/>
    <w:tmpl w:val="E048D9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65E6D"/>
    <w:multiLevelType w:val="hybridMultilevel"/>
    <w:tmpl w:val="3EE407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26528"/>
    <w:multiLevelType w:val="hybridMultilevel"/>
    <w:tmpl w:val="EB14EA1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66C012EC"/>
    <w:multiLevelType w:val="hybridMultilevel"/>
    <w:tmpl w:val="61CEB1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81EB0"/>
    <w:multiLevelType w:val="hybridMultilevel"/>
    <w:tmpl w:val="1152C0B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122AC"/>
    <w:multiLevelType w:val="hybridMultilevel"/>
    <w:tmpl w:val="B7DCF1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8"/>
  </w:num>
  <w:num w:numId="11">
    <w:abstractNumId w:val="22"/>
  </w:num>
  <w:num w:numId="12">
    <w:abstractNumId w:val="16"/>
  </w:num>
  <w:num w:numId="13">
    <w:abstractNumId w:val="10"/>
  </w:num>
  <w:num w:numId="14">
    <w:abstractNumId w:val="7"/>
  </w:num>
  <w:num w:numId="15">
    <w:abstractNumId w:val="23"/>
  </w:num>
  <w:num w:numId="16">
    <w:abstractNumId w:val="20"/>
  </w:num>
  <w:num w:numId="17">
    <w:abstractNumId w:val="12"/>
  </w:num>
  <w:num w:numId="18">
    <w:abstractNumId w:val="15"/>
  </w:num>
  <w:num w:numId="19">
    <w:abstractNumId w:val="8"/>
  </w:num>
  <w:num w:numId="20">
    <w:abstractNumId w:val="19"/>
  </w:num>
  <w:num w:numId="21">
    <w:abstractNumId w:val="21"/>
  </w:num>
  <w:num w:numId="22">
    <w:abstractNumId w:val="14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0329"/>
    <w:rsid w:val="0000151B"/>
    <w:rsid w:val="00012982"/>
    <w:rsid w:val="0003338D"/>
    <w:rsid w:val="00053A1B"/>
    <w:rsid w:val="000966E2"/>
    <w:rsid w:val="000A4553"/>
    <w:rsid w:val="00110F22"/>
    <w:rsid w:val="001B6856"/>
    <w:rsid w:val="001E01FC"/>
    <w:rsid w:val="001E39C8"/>
    <w:rsid w:val="00215FFE"/>
    <w:rsid w:val="00242B4F"/>
    <w:rsid w:val="002D17FC"/>
    <w:rsid w:val="002F7B46"/>
    <w:rsid w:val="00307F62"/>
    <w:rsid w:val="00364FD9"/>
    <w:rsid w:val="003A610B"/>
    <w:rsid w:val="003D7E11"/>
    <w:rsid w:val="003E1B6D"/>
    <w:rsid w:val="003E3DF9"/>
    <w:rsid w:val="004049B3"/>
    <w:rsid w:val="0042191B"/>
    <w:rsid w:val="00423C08"/>
    <w:rsid w:val="00423D87"/>
    <w:rsid w:val="00465CDB"/>
    <w:rsid w:val="00492FCB"/>
    <w:rsid w:val="004B2BE9"/>
    <w:rsid w:val="004E2784"/>
    <w:rsid w:val="004E6E4F"/>
    <w:rsid w:val="005061B8"/>
    <w:rsid w:val="00516A0D"/>
    <w:rsid w:val="005C37AF"/>
    <w:rsid w:val="00631C9C"/>
    <w:rsid w:val="006701AE"/>
    <w:rsid w:val="006744F0"/>
    <w:rsid w:val="00685CD9"/>
    <w:rsid w:val="006B187E"/>
    <w:rsid w:val="00760471"/>
    <w:rsid w:val="00772E18"/>
    <w:rsid w:val="00784548"/>
    <w:rsid w:val="007B282C"/>
    <w:rsid w:val="007C13DD"/>
    <w:rsid w:val="00821FA2"/>
    <w:rsid w:val="00857763"/>
    <w:rsid w:val="00866E84"/>
    <w:rsid w:val="008A585C"/>
    <w:rsid w:val="008A59B0"/>
    <w:rsid w:val="008D2608"/>
    <w:rsid w:val="008F0773"/>
    <w:rsid w:val="00996D1A"/>
    <w:rsid w:val="00AD0FDC"/>
    <w:rsid w:val="00AE3160"/>
    <w:rsid w:val="00B037D0"/>
    <w:rsid w:val="00B50BB9"/>
    <w:rsid w:val="00B603A2"/>
    <w:rsid w:val="00B70352"/>
    <w:rsid w:val="00BE5C3A"/>
    <w:rsid w:val="00C312FC"/>
    <w:rsid w:val="00C70BE6"/>
    <w:rsid w:val="00C74D10"/>
    <w:rsid w:val="00CA0329"/>
    <w:rsid w:val="00CA057D"/>
    <w:rsid w:val="00CD00F8"/>
    <w:rsid w:val="00CD7689"/>
    <w:rsid w:val="00D742EF"/>
    <w:rsid w:val="00D77422"/>
    <w:rsid w:val="00E328FD"/>
    <w:rsid w:val="00E571C2"/>
    <w:rsid w:val="00E70EB4"/>
    <w:rsid w:val="00E722B9"/>
    <w:rsid w:val="00EF1CF5"/>
    <w:rsid w:val="00EF597D"/>
    <w:rsid w:val="00F01AC0"/>
    <w:rsid w:val="00F3047F"/>
    <w:rsid w:val="00F40606"/>
    <w:rsid w:val="00F5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D0"/>
    <w:pPr>
      <w:spacing w:after="200" w:line="276" w:lineRule="auto"/>
      <w:jc w:val="both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AD0FDC"/>
    <w:pPr>
      <w:keepNext/>
      <w:keepLines/>
      <w:spacing w:before="480" w:after="0"/>
      <w:outlineLvl w:val="0"/>
    </w:pPr>
    <w:rPr>
      <w:rFonts w:ascii="Cambria" w:hAnsi="Cambria"/>
      <w:b/>
      <w:bCs/>
      <w:color w:val="535353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AD0FDC"/>
    <w:pPr>
      <w:keepNext/>
      <w:keepLines/>
      <w:spacing w:before="200" w:after="0"/>
      <w:outlineLvl w:val="1"/>
    </w:pPr>
    <w:rPr>
      <w:rFonts w:ascii="Cambria" w:hAnsi="Cambria"/>
      <w:b/>
      <w:bCs/>
      <w:color w:val="707070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D0FDC"/>
    <w:pPr>
      <w:keepNext/>
      <w:keepLines/>
      <w:spacing w:before="200" w:after="0"/>
      <w:outlineLvl w:val="2"/>
    </w:pPr>
    <w:rPr>
      <w:rFonts w:ascii="Cambria" w:hAnsi="Cambria"/>
      <w:b/>
      <w:bCs/>
      <w:color w:val="707070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AD0FD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70707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AD0FDC"/>
    <w:pPr>
      <w:keepNext/>
      <w:keepLines/>
      <w:spacing w:before="200" w:after="0"/>
      <w:outlineLvl w:val="4"/>
    </w:pPr>
    <w:rPr>
      <w:rFonts w:ascii="Cambria" w:hAnsi="Cambria"/>
      <w:color w:val="373737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AD0FDC"/>
    <w:pPr>
      <w:keepNext/>
      <w:keepLines/>
      <w:spacing w:before="200" w:after="0"/>
      <w:outlineLvl w:val="5"/>
    </w:pPr>
    <w:rPr>
      <w:rFonts w:ascii="Cambria" w:hAnsi="Cambria"/>
      <w:i/>
      <w:iCs/>
      <w:color w:val="373737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AD0FD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AD0FDC"/>
    <w:pPr>
      <w:keepNext/>
      <w:keepLines/>
      <w:spacing w:before="200" w:after="0"/>
      <w:outlineLvl w:val="7"/>
    </w:pPr>
    <w:rPr>
      <w:rFonts w:ascii="Cambria" w:hAnsi="Cambria"/>
      <w:color w:val="707070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AD0FD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03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0329"/>
    <w:rPr>
      <w:rFonts w:ascii="Tahoma" w:eastAsia="Arial" w:hAnsi="Tahoma" w:cs="Tahoma"/>
      <w:color w:val="000000"/>
      <w:sz w:val="16"/>
      <w:szCs w:val="16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AD0FDC"/>
    <w:pPr>
      <w:pBdr>
        <w:bottom w:val="single" w:sz="8" w:space="4" w:color="707070"/>
      </w:pBdr>
      <w:spacing w:after="300" w:line="240" w:lineRule="auto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D0FDC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AD0FDC"/>
    <w:rPr>
      <w:rFonts w:ascii="Cambria" w:eastAsia="Times New Roman" w:hAnsi="Cambria" w:cs="Times New Roman"/>
      <w:b/>
      <w:bCs/>
      <w:color w:val="535353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AD0FDC"/>
    <w:rPr>
      <w:rFonts w:ascii="Cambria" w:eastAsia="Times New Roman" w:hAnsi="Cambria" w:cs="Times New Roman"/>
      <w:b/>
      <w:bCs/>
      <w:color w:val="707070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D0FDC"/>
    <w:rPr>
      <w:rFonts w:ascii="Cambria" w:eastAsia="Times New Roman" w:hAnsi="Cambria" w:cs="Times New Roman"/>
      <w:b/>
      <w:bCs/>
      <w:color w:val="707070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AD0FDC"/>
    <w:rPr>
      <w:rFonts w:ascii="Cambria" w:eastAsia="Times New Roman" w:hAnsi="Cambria" w:cs="Times New Roman"/>
      <w:b/>
      <w:bCs/>
      <w:i/>
      <w:iCs/>
      <w:color w:val="707070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AD0FDC"/>
    <w:rPr>
      <w:rFonts w:ascii="Cambria" w:eastAsia="Times New Roman" w:hAnsi="Cambria" w:cs="Times New Roman"/>
      <w:color w:val="373737"/>
    </w:rPr>
  </w:style>
  <w:style w:type="character" w:customStyle="1" w:styleId="Ttulo6Carcter">
    <w:name w:val="Título 6 Carácter"/>
    <w:basedOn w:val="Tipodeletrapredefinidodopargrafo"/>
    <w:link w:val="Ttulo6"/>
    <w:uiPriority w:val="9"/>
    <w:rsid w:val="00AD0FDC"/>
    <w:rPr>
      <w:rFonts w:ascii="Cambria" w:eastAsia="Times New Roman" w:hAnsi="Cambria" w:cs="Times New Roman"/>
      <w:i/>
      <w:iCs/>
      <w:color w:val="373737"/>
    </w:rPr>
  </w:style>
  <w:style w:type="character" w:customStyle="1" w:styleId="Ttulo7Carcter">
    <w:name w:val="Título 7 Carácter"/>
    <w:basedOn w:val="Tipodeletrapredefinidodopargrafo"/>
    <w:link w:val="Ttulo7"/>
    <w:uiPriority w:val="9"/>
    <w:rsid w:val="00AD0FDC"/>
    <w:rPr>
      <w:rFonts w:ascii="Cambria" w:eastAsia="Times New Roman" w:hAnsi="Cambria" w:cs="Times New Roman"/>
      <w:i/>
      <w:iCs/>
      <w:color w:val="404040"/>
    </w:rPr>
  </w:style>
  <w:style w:type="character" w:customStyle="1" w:styleId="Ttulo8Carcter">
    <w:name w:val="Título 8 Carácter"/>
    <w:basedOn w:val="Tipodeletrapredefinidodopargrafo"/>
    <w:link w:val="Ttulo8"/>
    <w:uiPriority w:val="9"/>
    <w:rsid w:val="00AD0FDC"/>
    <w:rPr>
      <w:rFonts w:ascii="Cambria" w:eastAsia="Times New Roman" w:hAnsi="Cambria" w:cs="Times New Roman"/>
      <w:color w:val="707070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rsid w:val="00AD0FD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D0FDC"/>
    <w:pPr>
      <w:spacing w:line="240" w:lineRule="auto"/>
    </w:pPr>
    <w:rPr>
      <w:b/>
      <w:bCs/>
      <w:color w:val="707070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AD0FDC"/>
    <w:pPr>
      <w:numPr>
        <w:ilvl w:val="1"/>
      </w:numPr>
    </w:pPr>
    <w:rPr>
      <w:rFonts w:ascii="Cambria" w:hAnsi="Cambria"/>
      <w:i/>
      <w:iCs/>
      <w:color w:val="707070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D0FDC"/>
    <w:rPr>
      <w:rFonts w:ascii="Cambria" w:eastAsia="Times New Roman" w:hAnsi="Cambria" w:cs="Times New Roman"/>
      <w:i/>
      <w:iCs/>
      <w:color w:val="707070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D0FDC"/>
    <w:rPr>
      <w:b/>
      <w:bCs/>
    </w:rPr>
  </w:style>
  <w:style w:type="character" w:styleId="nfase">
    <w:name w:val="Emphasis"/>
    <w:basedOn w:val="Tipodeletrapredefinidodopargrafo"/>
    <w:uiPriority w:val="20"/>
    <w:qFormat/>
    <w:rsid w:val="00AD0FDC"/>
    <w:rPr>
      <w:i/>
      <w:iCs/>
    </w:rPr>
  </w:style>
  <w:style w:type="paragraph" w:styleId="SemEspaamento">
    <w:name w:val="No Spacing"/>
    <w:link w:val="SemEspaamentoCarcter"/>
    <w:uiPriority w:val="1"/>
    <w:qFormat/>
    <w:rsid w:val="00AD0FDC"/>
    <w:rPr>
      <w:sz w:val="22"/>
      <w:szCs w:val="22"/>
      <w:lang w:val="en-US" w:eastAsia="en-US" w:bidi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AD0FDC"/>
    <w:rPr>
      <w:sz w:val="22"/>
      <w:szCs w:val="22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AD0FDC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AD0FDC"/>
    <w:rPr>
      <w:i/>
      <w:iCs/>
      <w:color w:val="000000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AD0FDC"/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AD0FDC"/>
    <w:pPr>
      <w:pBdr>
        <w:bottom w:val="single" w:sz="4" w:space="4" w:color="707070"/>
      </w:pBdr>
      <w:spacing w:before="200" w:after="280"/>
      <w:ind w:left="936" w:right="936"/>
    </w:pPr>
    <w:rPr>
      <w:b/>
      <w:bCs/>
      <w:i/>
      <w:iCs/>
      <w:color w:val="707070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AD0FDC"/>
    <w:rPr>
      <w:b/>
      <w:bCs/>
      <w:i/>
      <w:iCs/>
      <w:color w:val="707070"/>
    </w:rPr>
  </w:style>
  <w:style w:type="character" w:styleId="nfaseDiscreto">
    <w:name w:val="Subtle Emphasis"/>
    <w:basedOn w:val="Tipodeletrapredefinidodopargrafo"/>
    <w:uiPriority w:val="19"/>
    <w:qFormat/>
    <w:rsid w:val="00AD0FDC"/>
    <w:rPr>
      <w:i/>
      <w:iCs/>
      <w:color w:val="808080"/>
    </w:rPr>
  </w:style>
  <w:style w:type="character" w:styleId="nfaseIntenso">
    <w:name w:val="Intense Emphasis"/>
    <w:basedOn w:val="Tipodeletrapredefinidodopargrafo"/>
    <w:uiPriority w:val="21"/>
    <w:qFormat/>
    <w:rsid w:val="00AD0FDC"/>
    <w:rPr>
      <w:b/>
      <w:bCs/>
      <w:i/>
      <w:iCs/>
      <w:color w:val="707070"/>
    </w:rPr>
  </w:style>
  <w:style w:type="character" w:styleId="RefernciaDiscreta">
    <w:name w:val="Subtle Reference"/>
    <w:basedOn w:val="Tipodeletrapredefinidodopargrafo"/>
    <w:uiPriority w:val="31"/>
    <w:qFormat/>
    <w:rsid w:val="00AD0FDC"/>
    <w:rPr>
      <w:smallCaps/>
      <w:color w:val="393939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AD0FDC"/>
    <w:rPr>
      <w:b/>
      <w:bCs/>
      <w:smallCaps/>
      <w:color w:val="393939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D0FDC"/>
    <w:rPr>
      <w:b/>
      <w:bCs/>
      <w:smallCaps/>
      <w:spacing w:val="5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AD0FDC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72E18"/>
    <w:pPr>
      <w:tabs>
        <w:tab w:val="right" w:leader="dot" w:pos="8494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AD0FD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D0FDC"/>
    <w:rPr>
      <w:color w:val="5F5F5F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6744F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4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PT" w:eastAsia="pt-PT" w:bidi="ar-SA"/>
    </w:rPr>
  </w:style>
  <w:style w:type="paragraph" w:styleId="ndicedeilustraes">
    <w:name w:val="table of figures"/>
    <w:basedOn w:val="Normal"/>
    <w:next w:val="Normal"/>
    <w:uiPriority w:val="99"/>
    <w:unhideWhenUsed/>
    <w:rsid w:val="00CD00F8"/>
  </w:style>
  <w:style w:type="paragraph" w:styleId="Cabealho">
    <w:name w:val="header"/>
    <w:basedOn w:val="Normal"/>
    <w:link w:val="CabealhoCarcter"/>
    <w:uiPriority w:val="99"/>
    <w:semiHidden/>
    <w:unhideWhenUsed/>
    <w:rsid w:val="004B2B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B2BE9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arcter"/>
    <w:unhideWhenUsed/>
    <w:rsid w:val="004B2B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B2BE9"/>
    <w:rPr>
      <w:sz w:val="22"/>
      <w:szCs w:val="22"/>
      <w:lang w:val="en-US" w:eastAsia="en-US" w:bidi="en-US"/>
    </w:rPr>
  </w:style>
  <w:style w:type="paragraph" w:styleId="ndice4">
    <w:name w:val="toc 4"/>
    <w:basedOn w:val="Normal"/>
    <w:next w:val="Normal"/>
    <w:autoRedefine/>
    <w:uiPriority w:val="39"/>
    <w:unhideWhenUsed/>
    <w:rsid w:val="00772E18"/>
    <w:pPr>
      <w:ind w:left="660"/>
    </w:pPr>
  </w:style>
  <w:style w:type="character" w:styleId="Nmerodepgina">
    <w:name w:val="page number"/>
    <w:basedOn w:val="Tipodeletrapredefinidodopargrafo"/>
    <w:rsid w:val="00E70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Documents%20and%20Settings\Sara\My%20Documents\Universidade\2.&#186;%20Semestre\LI4\Modela&#231;&#227;o\RelatorioGrupo4.docx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file:///C:\Documents%20and%20Settings\Sara\My%20Documents\Universidade\2.&#186;%20Semestre\LI4\Modela&#231;&#227;o\RelatorioGrupo4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Sara\My%20Documents\Universidade\2.&#186;%20Semestre\LI4\Modela&#231;&#227;o\RelatorioGrupo4.docx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en.wikipedia.org/wiki/Requirements_analysis" TargetMode="External"/><Relationship Id="rId10" Type="http://schemas.openxmlformats.org/officeDocument/2006/relationships/hyperlink" Target="file:///C:\Documents%20and%20Settings\Sara\My%20Documents\Universidade\2.&#186;%20Semestre\LI4\Modela&#231;&#227;o\RelatorioGrupo4.doc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Sara\My%20Documents\Universidade\2.&#186;%20Semestre\LI4\Modela&#231;&#227;o\RelatorioGrupo4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37</Pages>
  <Words>4479</Words>
  <Characters>24190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28612</CharactersWithSpaces>
  <SharedDoc>false</SharedDoc>
  <HLinks>
    <vt:vector size="96" baseType="variant">
      <vt:variant>
        <vt:i4>6029367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http://en.wikipedia.org/wiki/Requirements_analysis</vt:lpwstr>
      </vt:variant>
      <vt:variant>
        <vt:lpwstr/>
      </vt:variant>
      <vt:variant>
        <vt:i4>9633892</vt:i4>
      </vt:variant>
      <vt:variant>
        <vt:i4>89</vt:i4>
      </vt:variant>
      <vt:variant>
        <vt:i4>0</vt:i4>
      </vt:variant>
      <vt:variant>
        <vt:i4>5</vt:i4>
      </vt:variant>
      <vt:variant>
        <vt:lpwstr>C:\Documents and Settings\Sara\My Documents\Universidade\2.º Semestre\LI4\AnaliseRequisitos\RelatorioGrupo4 (Guardado automaticamente).doc</vt:lpwstr>
      </vt:variant>
      <vt:variant>
        <vt:lpwstr>_Toc289723926</vt:lpwstr>
      </vt:variant>
      <vt:variant>
        <vt:i4>9633892</vt:i4>
      </vt:variant>
      <vt:variant>
        <vt:i4>83</vt:i4>
      </vt:variant>
      <vt:variant>
        <vt:i4>0</vt:i4>
      </vt:variant>
      <vt:variant>
        <vt:i4>5</vt:i4>
      </vt:variant>
      <vt:variant>
        <vt:lpwstr>C:\Documents and Settings\Sara\My Documents\Universidade\2.º Semestre\LI4\AnaliseRequisitos\RelatorioGrupo4 (Guardado automaticamente).doc</vt:lpwstr>
      </vt:variant>
      <vt:variant>
        <vt:lpwstr>_Toc289723925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_Toc289723921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_Toc289723920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_Toc289723919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_Toc289723918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_Toc289723917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_Toc289723916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_Toc289723915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_Toc289723914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_Toc289723913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_Toc289723912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_Toc289723911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_Toc289723910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_Toc289723909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Rafael</cp:lastModifiedBy>
  <cp:revision>8</cp:revision>
  <dcterms:created xsi:type="dcterms:W3CDTF">2011-05-28T11:51:00Z</dcterms:created>
  <dcterms:modified xsi:type="dcterms:W3CDTF">2011-05-30T13:34:00Z</dcterms:modified>
</cp:coreProperties>
</file>